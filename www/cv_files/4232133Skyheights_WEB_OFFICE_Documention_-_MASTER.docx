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F1A" w:rsidRDefault="00AA1C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mbria" w:eastAsia="Cambria" w:hAnsi="Proxima Nova Light" w:cs="Cambria"/>
          <w:b/>
          <w:bCs/>
          <w:color w:val="595959"/>
        </w:rPr>
      </w:pPr>
      <w:r>
        <w:rPr>
          <w:rFonts w:ascii="Cambria" w:eastAsia="Cambria" w:hAnsi="Proxima Nova Light" w:cs="Cambria"/>
          <w:b/>
          <w:bCs/>
          <w:color w:val="595959"/>
        </w:rPr>
        <w:t>Introduction</w:t>
      </w:r>
    </w:p>
    <w:p w:rsidR="00F71F1A" w:rsidRDefault="00AA1C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right="20"/>
        <w:jc w:val="both"/>
        <w:rPr>
          <w:rFonts w:ascii="Cambria" w:eastAsia="Cambria" w:hAnsi="Proxima Nova Light" w:cs="Cambria"/>
          <w:bCs/>
          <w:color w:val="595959"/>
        </w:rPr>
      </w:pPr>
      <w:r>
        <w:rPr>
          <w:rFonts w:ascii="Cambria" w:eastAsia="Cambria" w:hAnsi="Proxima Nova Light" w:cs="Cambria"/>
          <w:bCs/>
          <w:color w:val="595959"/>
        </w:rPr>
        <w:t>This Document will serve as a guild to the operation of the Admin Back</w:t>
      </w:r>
      <w:r>
        <w:rPr>
          <w:rFonts w:ascii="Cambria" w:eastAsia="Cambria" w:hAnsi="Proxima Nova Light" w:cs="Cambria"/>
          <w:bCs/>
          <w:color w:val="595959"/>
        </w:rPr>
        <w:t>-</w:t>
      </w:r>
      <w:r>
        <w:rPr>
          <w:rFonts w:ascii="Cambria" w:eastAsia="Cambria" w:hAnsi="Proxima Nova Light" w:cs="Cambria"/>
          <w:bCs/>
          <w:color w:val="595959"/>
        </w:rPr>
        <w:t>end. The operation of every pages of the web office is explained in this document. Please note that this copy is strictly for the owner of this website. An additional copy</w:t>
      </w:r>
      <w:r>
        <w:rPr>
          <w:rFonts w:ascii="Cambria" w:eastAsia="Cambria" w:hAnsi="Proxima Nova Light" w:cs="Cambria"/>
          <w:bCs/>
          <w:color w:val="595959"/>
        </w:rPr>
        <w:t xml:space="preserve"> would be provided for any other IT staff that would manage the web office.</w:t>
      </w:r>
    </w:p>
    <w:p w:rsidR="00F71F1A" w:rsidRDefault="00AA1C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right="-970"/>
        <w:jc w:val="both"/>
        <w:rPr>
          <w:rFonts w:ascii="Cambria" w:eastAsia="Cambria" w:hAnsi="Proxima Nova Light" w:cs="Cambria"/>
          <w:b/>
          <w:bCs/>
          <w:color w:val="595959"/>
        </w:rPr>
      </w:pPr>
      <w:r>
        <w:rPr>
          <w:rFonts w:ascii="Cambria" w:eastAsia="Cambria" w:hAnsi="Proxima Nova Light" w:cs="Cambria"/>
          <w:b/>
          <w:bCs/>
          <w:color w:val="595959"/>
        </w:rPr>
        <w:t>Accounts</w:t>
      </w:r>
    </w:p>
    <w:p w:rsidR="00F71F1A" w:rsidRDefault="00AA1C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right="-970"/>
        <w:jc w:val="both"/>
        <w:rPr>
          <w:rFonts w:ascii="Cambria" w:eastAsia="Cambria" w:hAnsi="Proxima Nova Light" w:cs="Cambria"/>
          <w:bCs/>
          <w:color w:val="595959"/>
        </w:rPr>
      </w:pPr>
      <w:r>
        <w:rPr>
          <w:rFonts w:ascii="Cambria" w:eastAsia="Cambria" w:hAnsi="Proxima Nova Light" w:cs="Cambria"/>
          <w:bCs/>
          <w:color w:val="595959"/>
        </w:rPr>
        <w:t xml:space="preserve">There are Two different accounts that can manage the main website. </w:t>
      </w:r>
    </w:p>
    <w:p w:rsidR="00F71F1A" w:rsidRDefault="00AA1CB9">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0" w:right="-970" w:firstLine="0"/>
        <w:jc w:val="both"/>
        <w:rPr>
          <w:rFonts w:ascii="Cambria" w:eastAsia="Cambria" w:hAnsi="Proxima Nova Light" w:cs="Cambria"/>
          <w:bCs/>
          <w:color w:val="595959"/>
        </w:rPr>
      </w:pPr>
      <w:r>
        <w:rPr>
          <w:rFonts w:ascii="Cambria" w:eastAsia="Cambria" w:hAnsi="Proxima Nova Light" w:cs="Cambria"/>
          <w:bCs/>
          <w:color w:val="595959"/>
        </w:rPr>
        <w:t>The Master Account</w:t>
      </w:r>
    </w:p>
    <w:p w:rsidR="00F71F1A" w:rsidRDefault="00AA1CB9">
      <w:pPr>
        <w:pStyle w:val="ListParagraph"/>
        <w:widowControl w:val="0"/>
        <w:numPr>
          <w:ilvl w:val="0"/>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0" w:right="-970" w:firstLine="0"/>
        <w:jc w:val="both"/>
        <w:rPr>
          <w:rFonts w:ascii="Cambria" w:eastAsia="Cambria" w:hAnsi="Proxima Nova Light" w:cs="Cambria"/>
          <w:bCs/>
          <w:color w:val="595959"/>
        </w:rPr>
      </w:pPr>
      <w:r>
        <w:rPr>
          <w:rFonts w:ascii="Cambria" w:eastAsia="Cambria" w:hAnsi="Proxima Nova Light" w:cs="Cambria"/>
          <w:bCs/>
          <w:color w:val="595959"/>
        </w:rPr>
        <w:t>Website Admin Account</w:t>
      </w:r>
    </w:p>
    <w:p w:rsidR="00F71F1A" w:rsidRDefault="00F71F1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0" w:right="-970"/>
        <w:jc w:val="both"/>
        <w:rPr>
          <w:rFonts w:ascii="Cambria" w:eastAsia="Cambria" w:hAnsi="Proxima Nova Light" w:cs="Cambria"/>
          <w:bCs/>
          <w:color w:val="595959"/>
        </w:rPr>
      </w:pPr>
    </w:p>
    <w:p w:rsidR="00F71F1A" w:rsidRDefault="00AA1CB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0" w:right="-970"/>
        <w:jc w:val="both"/>
        <w:rPr>
          <w:rFonts w:ascii="Cambria" w:eastAsia="Cambria" w:hAnsi="Proxima Nova Light" w:cs="Cambria"/>
          <w:bCs/>
          <w:color w:val="595959"/>
        </w:rPr>
      </w:pPr>
      <w:r>
        <w:rPr>
          <w:rFonts w:ascii="Cambria" w:eastAsia="Cambria" w:hAnsi="Proxima Nova Light" w:cs="Cambria"/>
          <w:bCs/>
          <w:color w:val="595959"/>
        </w:rPr>
        <w:t>THE MASTER ACCOUNT</w:t>
      </w:r>
    </w:p>
    <w:p w:rsidR="00F71F1A" w:rsidRDefault="00AA1CB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0" w:right="20"/>
        <w:jc w:val="both"/>
        <w:rPr>
          <w:rFonts w:ascii="Cambria" w:eastAsia="Cambria" w:hAnsi="Proxima Nova Light" w:cs="Cambria"/>
          <w:bCs/>
          <w:color w:val="595959"/>
        </w:rPr>
      </w:pPr>
      <w:r>
        <w:rPr>
          <w:rFonts w:ascii="Cambria" w:eastAsia="Cambria" w:hAnsi="Proxima Nova Light" w:cs="Cambria"/>
          <w:bCs/>
          <w:color w:val="595959"/>
        </w:rPr>
        <w:t xml:space="preserve">The Master Account is the account </w:t>
      </w:r>
      <w:r>
        <w:rPr>
          <w:rFonts w:ascii="Cambria" w:eastAsia="Cambria" w:hAnsi="Proxima Nova Light" w:cs="Cambria"/>
          <w:bCs/>
          <w:color w:val="595959"/>
        </w:rPr>
        <w:t>dedicated to the sole owner or director of the business or firm for which the website is built. This account is only programmed for a single owner of the website except if otherwise requeste</w:t>
      </w:r>
      <w:r>
        <w:rPr>
          <w:rFonts w:ascii="Cambria" w:eastAsia="Cambria" w:hAnsi="Proxima Nova Light" w:cs="Cambria"/>
          <w:bCs/>
          <w:color w:val="595959"/>
        </w:rPr>
        <w:t>d, another</w:t>
      </w:r>
      <w:r>
        <w:rPr>
          <w:rFonts w:ascii="Cambria" w:eastAsia="Cambria" w:hAnsi="Proxima Nova Light" w:cs="Cambria"/>
          <w:bCs/>
          <w:color w:val="595959"/>
        </w:rPr>
        <w:t xml:space="preserve"> account would be program</w:t>
      </w:r>
      <w:r>
        <w:rPr>
          <w:rFonts w:ascii="Cambria" w:eastAsia="Cambria" w:hAnsi="Proxima Nova Light" w:cs="Cambria"/>
          <w:bCs/>
          <w:color w:val="595959"/>
        </w:rPr>
        <w:t>med</w:t>
      </w:r>
      <w:r>
        <w:rPr>
          <w:rFonts w:ascii="Cambria" w:eastAsia="Cambria" w:hAnsi="Proxima Nova Light" w:cs="Cambria"/>
          <w:bCs/>
          <w:color w:val="595959"/>
        </w:rPr>
        <w:t xml:space="preserve"> as master.</w:t>
      </w:r>
    </w:p>
    <w:p w:rsidR="00F71F1A" w:rsidRDefault="00F71F1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0" w:right="20"/>
        <w:jc w:val="both"/>
        <w:rPr>
          <w:rFonts w:ascii="Cambria" w:eastAsia="Cambria" w:hAnsi="Proxima Nova Light" w:cs="Cambria"/>
          <w:bCs/>
          <w:color w:val="595959"/>
        </w:rPr>
      </w:pPr>
    </w:p>
    <w:p w:rsidR="00F71F1A" w:rsidRDefault="00AA1CB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0" w:right="20"/>
        <w:jc w:val="both"/>
        <w:rPr>
          <w:rFonts w:ascii="Cambria" w:eastAsia="Cambria" w:hAnsi="Proxima Nova Light" w:cs="Cambria"/>
          <w:bCs/>
          <w:color w:val="595959"/>
        </w:rPr>
      </w:pPr>
      <w:r>
        <w:rPr>
          <w:rFonts w:ascii="Cambria" w:eastAsia="Cambria" w:hAnsi="Proxima Nova Light" w:cs="Cambria"/>
          <w:bCs/>
          <w:color w:val="595959"/>
        </w:rPr>
        <w:t xml:space="preserve">Master Account </w:t>
      </w:r>
      <w:r>
        <w:rPr>
          <w:rFonts w:ascii="Cambria" w:eastAsia="Cambria" w:hAnsi="Proxima Nova Light" w:cs="Cambria"/>
          <w:bCs/>
          <w:color w:val="595959"/>
        </w:rPr>
        <w:t>has access to some features that other admin account would not be able to access, such features as explained below.</w:t>
      </w:r>
    </w:p>
    <w:p w:rsidR="00F71F1A" w:rsidRDefault="00AA1CB9">
      <w:pPr>
        <w:pStyle w:val="ListParagraph"/>
        <w:widowControl w:val="0"/>
        <w:numPr>
          <w:ilvl w:val="0"/>
          <w:numId w:val="8"/>
        </w:numPr>
        <w:tabs>
          <w:tab w:val="left" w:pos="810"/>
          <w:tab w:val="left" w:pos="9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540" w:right="20" w:hanging="180"/>
        <w:jc w:val="both"/>
        <w:rPr>
          <w:rFonts w:ascii="Cambria" w:eastAsia="Cambria" w:hAnsi="Proxima Nova Light" w:cs="Cambria"/>
          <w:bCs/>
          <w:color w:val="595959"/>
        </w:rPr>
      </w:pPr>
      <w:r>
        <w:rPr>
          <w:rFonts w:ascii="Cambria" w:eastAsia="Cambria" w:hAnsi="Proxima Nova Light" w:cs="Cambria"/>
          <w:bCs/>
          <w:color w:val="595959"/>
        </w:rPr>
        <w:t xml:space="preserve">     It is the only account that can verify other account before they be able to login to the Web Office.</w:t>
      </w:r>
    </w:p>
    <w:p w:rsidR="00F71F1A" w:rsidRDefault="00AA1CB9">
      <w:pPr>
        <w:pStyle w:val="ListParagraph"/>
        <w:widowControl w:val="0"/>
        <w:numPr>
          <w:ilvl w:val="0"/>
          <w:numId w:val="8"/>
        </w:numPr>
        <w:tabs>
          <w:tab w:val="left" w:pos="810"/>
          <w:tab w:val="left" w:pos="9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540" w:right="20" w:hanging="180"/>
        <w:jc w:val="both"/>
        <w:rPr>
          <w:rFonts w:ascii="Cambria" w:eastAsia="Cambria" w:hAnsi="Proxima Nova Light" w:cs="Cambria"/>
          <w:bCs/>
          <w:color w:val="595959"/>
        </w:rPr>
      </w:pPr>
      <w:r>
        <w:rPr>
          <w:rFonts w:ascii="Cambria" w:eastAsia="Cambria" w:hAnsi="Proxima Nova Light" w:cs="Cambria"/>
          <w:bCs/>
          <w:color w:val="595959"/>
        </w:rPr>
        <w:t xml:space="preserve">It can view other account details </w:t>
      </w:r>
      <w:r>
        <w:rPr>
          <w:rFonts w:ascii="Cambria" w:eastAsia="Cambria" w:hAnsi="Proxima Nova Light" w:cs="Cambria"/>
          <w:bCs/>
          <w:color w:val="595959"/>
        </w:rPr>
        <w:t>such as Last Login, Last Logout, Phone Number(Can be called Directly by clicking the number, if on mobile), Email(Can be mailed directly by clicking either from Desktop or Mobile)</w:t>
      </w:r>
    </w:p>
    <w:p w:rsidR="00F71F1A" w:rsidRDefault="00AA1CB9">
      <w:pPr>
        <w:pStyle w:val="ListParagraph"/>
        <w:widowControl w:val="0"/>
        <w:numPr>
          <w:ilvl w:val="0"/>
          <w:numId w:val="8"/>
        </w:numPr>
        <w:tabs>
          <w:tab w:val="left" w:pos="810"/>
          <w:tab w:val="left" w:pos="9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540" w:right="20" w:hanging="180"/>
        <w:jc w:val="both"/>
        <w:rPr>
          <w:rFonts w:ascii="Cambria" w:eastAsia="Cambria" w:hAnsi="Proxima Nova Light" w:cs="Cambria"/>
          <w:bCs/>
          <w:color w:val="595959"/>
        </w:rPr>
      </w:pPr>
      <w:r>
        <w:rPr>
          <w:rFonts w:ascii="Cambria" w:eastAsia="Cambria" w:hAnsi="Proxima Nova Light" w:cs="Cambria"/>
          <w:bCs/>
          <w:color w:val="595959"/>
        </w:rPr>
        <w:t xml:space="preserve">  It is the only account that can set a Website Admin before they can have a</w:t>
      </w:r>
      <w:r>
        <w:rPr>
          <w:rFonts w:ascii="Cambria" w:eastAsia="Cambria" w:hAnsi="Proxima Nova Light" w:cs="Cambria"/>
          <w:bCs/>
          <w:color w:val="595959"/>
        </w:rPr>
        <w:t>ccess to pages.</w:t>
      </w:r>
    </w:p>
    <w:p w:rsidR="00F71F1A" w:rsidRDefault="00AA1CB9">
      <w:pPr>
        <w:pStyle w:val="ListParagraph"/>
        <w:widowControl w:val="0"/>
        <w:numPr>
          <w:ilvl w:val="0"/>
          <w:numId w:val="8"/>
        </w:numPr>
        <w:tabs>
          <w:tab w:val="left" w:pos="810"/>
          <w:tab w:val="left" w:pos="9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540" w:right="20" w:hanging="180"/>
        <w:jc w:val="both"/>
        <w:rPr>
          <w:rFonts w:ascii="Cambria" w:eastAsia="Cambria" w:hAnsi="Proxima Nova Light" w:cs="Cambria"/>
          <w:bCs/>
          <w:color w:val="595959"/>
        </w:rPr>
      </w:pPr>
      <w:r>
        <w:rPr>
          <w:rFonts w:ascii="Cambria" w:eastAsia="Cambria" w:hAnsi="Proxima Nova Light" w:cs="Cambria"/>
          <w:bCs/>
          <w:color w:val="595959"/>
        </w:rPr>
        <w:t xml:space="preserve">It has access to Logs where every Items Deleted or Edited can be seen in a format like </w:t>
      </w:r>
      <w:r>
        <w:rPr>
          <w:rFonts w:ascii="Cambria" w:eastAsia="Cambria" w:hAnsi="Proxima Nova Light" w:cs="Cambria"/>
          <w:bCs/>
          <w:color w:val="595959"/>
        </w:rPr>
        <w:t>:</w:t>
      </w:r>
    </w:p>
    <w:p w:rsidR="00F71F1A" w:rsidRDefault="00F71F1A">
      <w:pPr>
        <w:pStyle w:val="ListParagraph"/>
        <w:widowControl w:val="0"/>
        <w:tabs>
          <w:tab w:val="left" w:pos="810"/>
          <w:tab w:val="left" w:pos="9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540" w:right="20"/>
        <w:jc w:val="both"/>
        <w:rPr>
          <w:rFonts w:ascii="Cambria" w:eastAsia="Cambria" w:hAnsi="Proxima Nova Light" w:cs="Cambria"/>
          <w:bCs/>
          <w:color w:val="595959"/>
        </w:rPr>
      </w:pPr>
    </w:p>
    <w:p w:rsidR="00F71F1A" w:rsidRDefault="00AA1CB9">
      <w:pPr>
        <w:pStyle w:val="ListParagraph"/>
        <w:widowControl w:val="0"/>
        <w:tabs>
          <w:tab w:val="left" w:pos="810"/>
          <w:tab w:val="left" w:pos="9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540" w:right="20"/>
        <w:jc w:val="both"/>
        <w:rPr>
          <w:rFonts w:ascii="Cambria" w:eastAsia="Cambria" w:hAnsi="Proxima Nova Light" w:cs="Cambria"/>
          <w:bCs/>
          <w:color w:val="595959"/>
          <w:highlight w:val="lightGray"/>
        </w:rPr>
      </w:pPr>
      <w:r>
        <w:rPr>
          <w:rFonts w:ascii="Cambria" w:eastAsia="Cambria" w:hAnsi="Proxima Nova Light" w:cs="Cambria"/>
          <w:bCs/>
          <w:color w:val="595959"/>
          <w:highlight w:val="lightGray"/>
        </w:rPr>
        <w:t>“</w:t>
      </w:r>
      <w:r>
        <w:rPr>
          <w:rFonts w:ascii="Cambria" w:eastAsia="Cambria" w:hAnsi="Montserrat" w:cs="Cambria"/>
          <w:i/>
          <w:color w:val="333333"/>
          <w:highlight w:val="lightGray"/>
          <w:shd w:val="clear" w:color="auto" w:fill="FFFFFF"/>
        </w:rPr>
        <w:t>A content with title "Testimony_by:Mr Adewole;" was</w:t>
      </w:r>
      <w:r>
        <w:rPr>
          <w:rFonts w:ascii="Cambria" w:eastAsia="Cambria" w:hAnsi="Cambria" w:cs="Cambria"/>
          <w:i/>
          <w:color w:val="333333"/>
          <w:highlight w:val="lightGray"/>
          <w:shd w:val="clear" w:color="auto" w:fill="FFFFFF"/>
        </w:rPr>
        <w:t> </w:t>
      </w:r>
      <w:r>
        <w:rPr>
          <w:rStyle w:val="Strong"/>
          <w:rFonts w:ascii="Cambria" w:eastAsia="Cambria" w:hAnsi="Montserrat" w:cs="Cambria"/>
          <w:i/>
          <w:color w:val="333333"/>
          <w:highlight w:val="lightGray"/>
          <w:shd w:val="clear" w:color="auto" w:fill="FFFFFF"/>
        </w:rPr>
        <w:t>Deleted</w:t>
      </w:r>
      <w:r>
        <w:rPr>
          <w:rFonts w:ascii="Cambria" w:eastAsia="Cambria" w:hAnsi="Cambria" w:cs="Cambria"/>
          <w:i/>
          <w:color w:val="333333"/>
          <w:highlight w:val="lightGray"/>
          <w:shd w:val="clear" w:color="auto" w:fill="FFFFFF"/>
        </w:rPr>
        <w:t> </w:t>
      </w:r>
      <w:r>
        <w:rPr>
          <w:rFonts w:ascii="Cambria" w:eastAsia="Cambria" w:hAnsi="Montserrat" w:cs="Cambria"/>
          <w:i/>
          <w:color w:val="333333"/>
          <w:highlight w:val="lightGray"/>
          <w:shd w:val="clear" w:color="auto" w:fill="FFFFFF"/>
        </w:rPr>
        <w:t>in category of Testimony by</w:t>
      </w:r>
      <w:r>
        <w:rPr>
          <w:rFonts w:ascii="Cambria" w:eastAsia="Cambria" w:hAnsi="Cambria" w:cs="Cambria"/>
          <w:i/>
          <w:color w:val="333333"/>
          <w:highlight w:val="lightGray"/>
          <w:shd w:val="clear" w:color="auto" w:fill="FFFFFF"/>
        </w:rPr>
        <w:t> </w:t>
      </w:r>
      <w:r>
        <w:rPr>
          <w:rStyle w:val="Strong"/>
          <w:rFonts w:ascii="Cambria" w:eastAsia="Cambria" w:hAnsi="Montserrat" w:cs="Cambria"/>
          <w:i/>
          <w:color w:val="333333"/>
          <w:highlight w:val="lightGray"/>
          <w:shd w:val="clear" w:color="auto" w:fill="FFFFFF"/>
        </w:rPr>
        <w:t>Akole Banji</w:t>
      </w:r>
      <w:r>
        <w:rPr>
          <w:rFonts w:ascii="Cambria" w:eastAsia="Cambria" w:hAnsi="Proxima Nova Light" w:cs="Cambria"/>
          <w:bCs/>
          <w:color w:val="595959"/>
          <w:highlight w:val="lightGray"/>
        </w:rPr>
        <w:t>”</w:t>
      </w:r>
    </w:p>
    <w:p w:rsidR="00F71F1A" w:rsidRDefault="00F71F1A">
      <w:pPr>
        <w:pStyle w:val="ListParagraph"/>
        <w:widowControl w:val="0"/>
        <w:tabs>
          <w:tab w:val="left" w:pos="810"/>
          <w:tab w:val="left" w:pos="9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540" w:right="20"/>
        <w:jc w:val="both"/>
        <w:rPr>
          <w:rFonts w:ascii="Cambria" w:eastAsia="Cambria" w:hAnsi="Proxima Nova Light" w:cs="Cambria"/>
          <w:bCs/>
          <w:color w:val="595959"/>
          <w:highlight w:val="lightGray"/>
        </w:rPr>
      </w:pPr>
    </w:p>
    <w:p w:rsidR="00F71F1A" w:rsidRDefault="00AA1CB9">
      <w:pPr>
        <w:pStyle w:val="ListParagraph"/>
        <w:widowControl w:val="0"/>
        <w:tabs>
          <w:tab w:val="left" w:pos="810"/>
          <w:tab w:val="left" w:pos="9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540" w:right="20"/>
        <w:jc w:val="both"/>
        <w:rPr>
          <w:rFonts w:ascii="Cambria" w:eastAsia="Cambria" w:hAnsi="Proxima Nova Light" w:cs="Cambria"/>
          <w:bCs/>
          <w:color w:val="595959"/>
        </w:rPr>
      </w:pPr>
      <w:r>
        <w:rPr>
          <w:rFonts w:ascii="Cambria" w:eastAsia="Cambria" w:hAnsi="Proxima Nova Light" w:cs="Cambria"/>
          <w:bCs/>
          <w:color w:val="595959"/>
          <w:highlight w:val="lightGray"/>
        </w:rPr>
        <w:t>“</w:t>
      </w:r>
      <w:r>
        <w:rPr>
          <w:rFonts w:ascii="Cambria" w:eastAsia="Cambria" w:hAnsi="Montserrat" w:cs="Cambria"/>
          <w:i/>
          <w:color w:val="333333"/>
          <w:highlight w:val="lightGray"/>
          <w:shd w:val="clear" w:color="auto" w:fill="F1F1F1"/>
        </w:rPr>
        <w:t xml:space="preserve">A content with title "Pupils Ready for New </w:t>
      </w:r>
      <w:r>
        <w:rPr>
          <w:rFonts w:ascii="Cambria" w:eastAsia="Cambria" w:hAnsi="Montserrat" w:cs="Cambria"/>
          <w:i/>
          <w:color w:val="333333"/>
          <w:highlight w:val="lightGray"/>
          <w:shd w:val="clear" w:color="auto" w:fill="F1F1F1"/>
        </w:rPr>
        <w:t>School Term (Demo Content)" was</w:t>
      </w:r>
      <w:r>
        <w:rPr>
          <w:rFonts w:ascii="Cambria" w:eastAsia="Cambria" w:hAnsi="Cambria" w:cs="Cambria"/>
          <w:i/>
          <w:color w:val="333333"/>
          <w:highlight w:val="lightGray"/>
          <w:shd w:val="clear" w:color="auto" w:fill="F1F1F1"/>
        </w:rPr>
        <w:t> </w:t>
      </w:r>
      <w:r>
        <w:rPr>
          <w:rStyle w:val="Strong"/>
          <w:rFonts w:ascii="Cambria" w:eastAsia="Cambria" w:hAnsi="Montserrat" w:cs="Cambria"/>
          <w:i/>
          <w:color w:val="333333"/>
          <w:highlight w:val="lightGray"/>
          <w:shd w:val="clear" w:color="auto" w:fill="F1F1F1"/>
        </w:rPr>
        <w:t>edited</w:t>
      </w:r>
      <w:r>
        <w:rPr>
          <w:rFonts w:ascii="Cambria" w:eastAsia="Cambria" w:hAnsi="Cambria" w:cs="Cambria"/>
          <w:i/>
          <w:color w:val="333333"/>
          <w:highlight w:val="lightGray"/>
          <w:shd w:val="clear" w:color="auto" w:fill="F1F1F1"/>
        </w:rPr>
        <w:t> </w:t>
      </w:r>
      <w:r>
        <w:rPr>
          <w:rFonts w:ascii="Cambria" w:eastAsia="Cambria" w:hAnsi="Montserrat" w:cs="Cambria"/>
          <w:i/>
          <w:color w:val="333333"/>
          <w:highlight w:val="lightGray"/>
          <w:shd w:val="clear" w:color="auto" w:fill="F1F1F1"/>
        </w:rPr>
        <w:t>in category of news by</w:t>
      </w:r>
      <w:r>
        <w:rPr>
          <w:rFonts w:ascii="Cambria" w:eastAsia="Cambria" w:hAnsi="Cambria" w:cs="Cambria"/>
          <w:i/>
          <w:color w:val="333333"/>
          <w:highlight w:val="lightGray"/>
          <w:shd w:val="clear" w:color="auto" w:fill="F1F1F1"/>
        </w:rPr>
        <w:t> </w:t>
      </w:r>
      <w:r>
        <w:rPr>
          <w:rStyle w:val="Strong"/>
          <w:rFonts w:ascii="Cambria" w:eastAsia="Cambria" w:hAnsi="Montserrat" w:cs="Cambria"/>
          <w:i/>
          <w:color w:val="333333"/>
          <w:highlight w:val="lightGray"/>
          <w:shd w:val="clear" w:color="auto" w:fill="F1F1F1"/>
        </w:rPr>
        <w:t>Akole Banji</w:t>
      </w:r>
      <w:r>
        <w:rPr>
          <w:rFonts w:ascii="Cambria" w:eastAsia="Cambria" w:hAnsi="Proxima Nova Light" w:cs="Cambria"/>
          <w:bCs/>
          <w:color w:val="595959"/>
          <w:highlight w:val="lightGray"/>
        </w:rPr>
        <w:t>”</w:t>
      </w:r>
    </w:p>
    <w:p w:rsidR="00F71F1A" w:rsidRDefault="00F71F1A">
      <w:pPr>
        <w:pStyle w:val="ListParagraph"/>
        <w:widowControl w:val="0"/>
        <w:tabs>
          <w:tab w:val="left" w:pos="810"/>
          <w:tab w:val="left" w:pos="9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540" w:right="20"/>
        <w:jc w:val="both"/>
        <w:rPr>
          <w:rFonts w:ascii="Cambria" w:eastAsia="Cambria" w:hAnsi="Proxima Nova Light" w:cs="Cambria"/>
          <w:bCs/>
          <w:color w:val="595959"/>
        </w:rPr>
      </w:pPr>
    </w:p>
    <w:p w:rsidR="00F71F1A" w:rsidRDefault="00AA1CB9">
      <w:pPr>
        <w:pStyle w:val="ListParagraph"/>
        <w:widowControl w:val="0"/>
        <w:tabs>
          <w:tab w:val="left" w:pos="810"/>
          <w:tab w:val="left" w:pos="9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540" w:right="20"/>
        <w:jc w:val="both"/>
        <w:rPr>
          <w:rFonts w:ascii="Cambria" w:eastAsia="Cambria" w:hAnsi="Proxima Nova Light" w:cs="Cambria"/>
          <w:bCs/>
          <w:color w:val="595959"/>
        </w:rPr>
      </w:pPr>
      <w:r>
        <w:rPr>
          <w:rFonts w:ascii="Cambria" w:eastAsia="Cambria" w:hAnsi="Proxima Nova Light" w:cs="Cambria"/>
          <w:bCs/>
          <w:color w:val="595959"/>
        </w:rPr>
        <w:t>This is to be able to hold account managers responsible when contents are tampered with. The particular manager that deletes or Edits the content can be identified.</w:t>
      </w:r>
    </w:p>
    <w:p w:rsidR="00F71F1A" w:rsidRDefault="00F71F1A">
      <w:pPr>
        <w:pStyle w:val="ListParagraph"/>
        <w:widowControl w:val="0"/>
        <w:tabs>
          <w:tab w:val="left" w:pos="810"/>
          <w:tab w:val="left" w:pos="90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540" w:right="20"/>
        <w:jc w:val="both"/>
        <w:rPr>
          <w:rFonts w:ascii="Cambria" w:eastAsia="Cambria" w:hAnsi="Proxima Nova Light" w:cs="Cambria"/>
          <w:bCs/>
          <w:color w:val="595959"/>
        </w:rPr>
      </w:pPr>
    </w:p>
    <w:p w:rsidR="00F71F1A" w:rsidRDefault="00AA1CB9">
      <w:pPr>
        <w:pStyle w:val="ListParagraph"/>
        <w:widowControl w:val="0"/>
        <w:numPr>
          <w:ilvl w:val="0"/>
          <w:numId w:val="8"/>
        </w:numPr>
        <w:tabs>
          <w:tab w:val="left" w:pos="360"/>
          <w:tab w:val="left" w:pos="560"/>
          <w:tab w:val="left" w:pos="90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360" w:right="20"/>
        <w:jc w:val="both"/>
        <w:rPr>
          <w:rFonts w:ascii="Cambria" w:eastAsia="Cambria" w:hAnsi="Proxima Nova Light" w:cs="Cambria"/>
          <w:bCs/>
          <w:color w:val="595959"/>
        </w:rPr>
      </w:pPr>
      <w:r>
        <w:rPr>
          <w:rFonts w:ascii="Cambria" w:eastAsia="Cambria" w:hAnsi="Proxima Nova Light" w:cs="Cambria"/>
          <w:bCs/>
          <w:color w:val="595959"/>
        </w:rPr>
        <w:lastRenderedPageBreak/>
        <w:t>It is the only</w:t>
      </w:r>
      <w:r>
        <w:rPr>
          <w:rFonts w:ascii="Cambria" w:eastAsia="Cambria" w:hAnsi="Proxima Nova Light" w:cs="Cambria"/>
          <w:bCs/>
          <w:color w:val="595959"/>
        </w:rPr>
        <w:t xml:space="preserve"> account that can set a Teacher before it would show on the public page</w:t>
      </w:r>
    </w:p>
    <w:p w:rsidR="00F71F1A" w:rsidRDefault="00AA1CB9">
      <w:pPr>
        <w:pStyle w:val="ListParagraph"/>
        <w:widowControl w:val="0"/>
        <w:numPr>
          <w:ilvl w:val="0"/>
          <w:numId w:val="8"/>
        </w:numPr>
        <w:tabs>
          <w:tab w:val="left" w:pos="360"/>
          <w:tab w:val="left" w:pos="560"/>
          <w:tab w:val="left" w:pos="90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360" w:right="20"/>
        <w:jc w:val="both"/>
        <w:rPr>
          <w:rFonts w:ascii="Cambria" w:eastAsia="Cambria" w:hAnsi="Proxima Nova Light" w:cs="Cambria"/>
          <w:bCs/>
          <w:color w:val="595959"/>
        </w:rPr>
      </w:pPr>
      <w:r>
        <w:rPr>
          <w:rFonts w:ascii="Cambria" w:eastAsia="Cambria" w:hAnsi="Proxima Nova Light" w:cs="Cambria"/>
          <w:bCs/>
          <w:color w:val="595959"/>
        </w:rPr>
        <w:t>It can delete other accounts</w:t>
      </w:r>
    </w:p>
    <w:p w:rsidR="00F71F1A" w:rsidRDefault="00AA1CB9">
      <w:pPr>
        <w:pStyle w:val="ListParagraph"/>
        <w:widowControl w:val="0"/>
        <w:numPr>
          <w:ilvl w:val="0"/>
          <w:numId w:val="8"/>
        </w:numPr>
        <w:tabs>
          <w:tab w:val="left" w:pos="360"/>
          <w:tab w:val="left" w:pos="560"/>
          <w:tab w:val="left" w:pos="90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360" w:right="20"/>
        <w:jc w:val="both"/>
        <w:rPr>
          <w:rFonts w:ascii="Cambria" w:eastAsia="Cambria" w:hAnsi="Proxima Nova Light" w:cs="Cambria"/>
          <w:bCs/>
          <w:color w:val="595959"/>
        </w:rPr>
      </w:pPr>
      <w:r>
        <w:rPr>
          <w:rFonts w:ascii="Cambria" w:eastAsia="Cambria" w:hAnsi="Proxima Nova Light" w:cs="Cambria"/>
          <w:bCs/>
          <w:color w:val="595959"/>
        </w:rPr>
        <w:t>It cannot be deleted or suspended by other admin accounts, It is a master account</w:t>
      </w:r>
    </w:p>
    <w:p w:rsidR="00F71F1A" w:rsidRDefault="00AA1CB9">
      <w:pPr>
        <w:pStyle w:val="ListParagraph"/>
        <w:widowControl w:val="0"/>
        <w:numPr>
          <w:ilvl w:val="0"/>
          <w:numId w:val="8"/>
        </w:numPr>
        <w:tabs>
          <w:tab w:val="left" w:pos="360"/>
          <w:tab w:val="left" w:pos="560"/>
          <w:tab w:val="left" w:pos="90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360" w:right="20"/>
        <w:jc w:val="both"/>
        <w:rPr>
          <w:rFonts w:ascii="Cambria" w:eastAsia="Cambria" w:hAnsi="Proxima Nova Light" w:cs="Cambria"/>
          <w:bCs/>
          <w:color w:val="595959"/>
        </w:rPr>
      </w:pPr>
      <w:r>
        <w:rPr>
          <w:rFonts w:ascii="Cambria" w:eastAsia="Cambria" w:hAnsi="Proxima Nova Light" w:cs="Cambria"/>
          <w:bCs/>
          <w:color w:val="595959"/>
        </w:rPr>
        <w:t>It has access to every pages of the Web Office.</w:t>
      </w:r>
    </w:p>
    <w:p w:rsidR="00F71F1A" w:rsidRDefault="00F71F1A">
      <w:pPr>
        <w:widowControl w:val="0"/>
        <w:tabs>
          <w:tab w:val="left" w:pos="360"/>
          <w:tab w:val="left" w:pos="560"/>
          <w:tab w:val="left" w:pos="90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right="20"/>
        <w:jc w:val="both"/>
        <w:rPr>
          <w:rFonts w:ascii="Cambria" w:eastAsia="Cambria" w:hAnsi="Proxima Nova Light" w:cs="Cambria"/>
          <w:bCs/>
          <w:color w:val="595959"/>
        </w:rPr>
      </w:pPr>
    </w:p>
    <w:p w:rsidR="00F71F1A" w:rsidRDefault="00AA1CB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0" w:right="-970"/>
        <w:jc w:val="both"/>
        <w:rPr>
          <w:rFonts w:ascii="Cambria" w:eastAsia="Cambria" w:hAnsi="Proxima Nova Light" w:cs="Cambria"/>
          <w:bCs/>
          <w:color w:val="595959"/>
        </w:rPr>
      </w:pPr>
      <w:r>
        <w:rPr>
          <w:rFonts w:ascii="Cambria" w:eastAsia="Cambria" w:hAnsi="Proxima Nova Light" w:cs="Cambria"/>
          <w:bCs/>
          <w:color w:val="595959"/>
        </w:rPr>
        <w:t xml:space="preserve">THE WEBSITE ADMIN </w:t>
      </w:r>
      <w:r>
        <w:rPr>
          <w:rFonts w:ascii="Cambria" w:eastAsia="Cambria" w:hAnsi="Proxima Nova Light" w:cs="Cambria"/>
          <w:bCs/>
          <w:color w:val="595959"/>
        </w:rPr>
        <w:t>ACCOUNT|</w:t>
      </w:r>
    </w:p>
    <w:p w:rsidR="00F71F1A" w:rsidRDefault="00AA1CB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0" w:right="20"/>
        <w:jc w:val="both"/>
        <w:rPr>
          <w:rFonts w:ascii="Cambria" w:eastAsia="Cambria" w:hAnsi="Proxima Nova Light" w:cs="Cambria"/>
          <w:bCs/>
          <w:color w:val="595959"/>
        </w:rPr>
      </w:pPr>
      <w:r>
        <w:rPr>
          <w:rFonts w:ascii="Cambria" w:eastAsia="Cambria" w:hAnsi="Proxima Nova Light" w:cs="Cambria"/>
          <w:bCs/>
          <w:color w:val="595959"/>
        </w:rPr>
        <w:t>This accounts are the for IT staffs or Website Managers. These accounts are verified and set as Website Admin so that it can have access to some important pages and would be able to manage the website content if the website owner needs people to d</w:t>
      </w:r>
      <w:r>
        <w:rPr>
          <w:rFonts w:ascii="Cambria" w:eastAsia="Cambria" w:hAnsi="Proxima Nova Light" w:cs="Cambria"/>
          <w:bCs/>
          <w:color w:val="595959"/>
        </w:rPr>
        <w:t>o such.</w:t>
      </w:r>
    </w:p>
    <w:p w:rsidR="00F71F1A" w:rsidRDefault="00AA1CB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0" w:right="20"/>
        <w:jc w:val="both"/>
        <w:rPr>
          <w:rFonts w:ascii="Cambria" w:eastAsia="Cambria" w:hAnsi="Proxima Nova Light" w:cs="Cambria"/>
          <w:bCs/>
          <w:color w:val="595959"/>
        </w:rPr>
      </w:pPr>
      <w:r>
        <w:rPr>
          <w:rFonts w:ascii="Cambria" w:eastAsia="Cambria" w:hAnsi="Proxima Nova Light" w:cs="Cambria"/>
          <w:bCs/>
          <w:color w:val="595959"/>
        </w:rPr>
        <w:t xml:space="preserve">Master Accounts have access </w:t>
      </w:r>
      <w:r>
        <w:rPr>
          <w:rFonts w:ascii="Cambria" w:eastAsia="Cambria" w:hAnsi="Proxima Nova Light" w:cs="Cambria"/>
          <w:bCs/>
          <w:color w:val="595959"/>
        </w:rPr>
        <w:t>to</w:t>
      </w:r>
      <w:r>
        <w:rPr>
          <w:rFonts w:ascii="Cambria" w:eastAsia="Cambria" w:hAnsi="Proxima Nova Light" w:cs="Cambria"/>
          <w:bCs/>
          <w:color w:val="595959"/>
        </w:rPr>
        <w:t xml:space="preserve"> some pages of the web office but with some limited access as discussed below.</w:t>
      </w:r>
    </w:p>
    <w:p w:rsidR="00F71F1A" w:rsidRDefault="00AA1CB9">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right="20"/>
        <w:jc w:val="both"/>
        <w:rPr>
          <w:rFonts w:ascii="Cambria" w:eastAsia="Cambria" w:hAnsi="Proxima Nova Light" w:cs="Cambria"/>
          <w:bCs/>
          <w:color w:val="595959"/>
        </w:rPr>
      </w:pPr>
      <w:r>
        <w:rPr>
          <w:rFonts w:ascii="Cambria" w:eastAsia="Cambria" w:hAnsi="Proxima Nova Light" w:cs="Cambria"/>
          <w:bCs/>
          <w:color w:val="595959"/>
        </w:rPr>
        <w:t>It cannot access pages that displays other admin Users details.</w:t>
      </w:r>
    </w:p>
    <w:p w:rsidR="00F71F1A" w:rsidRDefault="00AA1CB9">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right="20"/>
        <w:jc w:val="both"/>
        <w:rPr>
          <w:rFonts w:ascii="Cambria" w:eastAsia="Cambria" w:hAnsi="Proxima Nova Light" w:cs="Cambria"/>
          <w:bCs/>
          <w:color w:val="595959"/>
        </w:rPr>
      </w:pPr>
      <w:r>
        <w:rPr>
          <w:rFonts w:ascii="Cambria" w:eastAsia="Cambria" w:hAnsi="Proxima Nova Light" w:cs="Cambria"/>
          <w:bCs/>
          <w:color w:val="595959"/>
        </w:rPr>
        <w:t>It cannot access Activity Logs.</w:t>
      </w:r>
    </w:p>
    <w:p w:rsidR="00F71F1A" w:rsidRDefault="00AA1CB9">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right="20"/>
        <w:jc w:val="both"/>
        <w:rPr>
          <w:rFonts w:ascii="Cambria" w:eastAsia="Cambria" w:hAnsi="Proxima Nova Light" w:cs="Cambria"/>
          <w:bCs/>
          <w:color w:val="595959"/>
        </w:rPr>
      </w:pPr>
      <w:r>
        <w:rPr>
          <w:rFonts w:ascii="Cambria" w:eastAsia="Cambria" w:hAnsi="Proxima Nova Light" w:cs="Cambria"/>
          <w:bCs/>
          <w:color w:val="595959"/>
        </w:rPr>
        <w:t>It cannot manage or delete other users acco</w:t>
      </w:r>
      <w:r>
        <w:rPr>
          <w:rFonts w:ascii="Cambria" w:eastAsia="Cambria" w:hAnsi="Proxima Nova Light" w:cs="Cambria"/>
          <w:bCs/>
          <w:color w:val="595959"/>
        </w:rPr>
        <w:t>unt.</w:t>
      </w:r>
    </w:p>
    <w:p w:rsidR="00F71F1A" w:rsidRDefault="00AA1CB9">
      <w:pPr>
        <w:pStyle w:val="ListParagraph"/>
        <w:widowControl w:val="0"/>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right="20"/>
        <w:jc w:val="both"/>
        <w:rPr>
          <w:rFonts w:ascii="Cambria" w:eastAsia="Cambria" w:hAnsi="Proxima Nova Light" w:cs="Cambria"/>
          <w:bCs/>
          <w:color w:val="595959"/>
        </w:rPr>
      </w:pPr>
      <w:r>
        <w:rPr>
          <w:rFonts w:ascii="Cambria" w:eastAsia="Cambria" w:hAnsi="Proxima Nova Light" w:cs="Cambria"/>
          <w:bCs/>
          <w:color w:val="595959"/>
        </w:rPr>
        <w:t>Some pages will not be visible or accessible such as (Manage Users and Logs, Or any other Page as requested by the Owner of the site).</w:t>
      </w:r>
    </w:p>
    <w:p w:rsidR="00F71F1A" w:rsidRDefault="00F71F1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0" w:right="20"/>
        <w:jc w:val="both"/>
        <w:rPr>
          <w:rFonts w:ascii="Cambria" w:eastAsia="Cambria" w:hAnsi="Proxima Nova Light" w:cs="Cambria"/>
          <w:bCs/>
          <w:color w:val="595959"/>
        </w:rPr>
      </w:pPr>
    </w:p>
    <w:p w:rsidR="00F71F1A" w:rsidRDefault="00F71F1A">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0" w:right="20"/>
        <w:jc w:val="both"/>
        <w:rPr>
          <w:rFonts w:ascii="Cambria" w:eastAsia="Cambria" w:hAnsi="Proxima Nova Light" w:cs="Cambria"/>
          <w:bCs/>
          <w:color w:val="595959"/>
        </w:rPr>
      </w:pPr>
    </w:p>
    <w:p w:rsidR="00F71F1A" w:rsidRDefault="00AA1CB9">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76" w:lineRule="auto"/>
        <w:ind w:left="0" w:right="20"/>
        <w:jc w:val="both"/>
        <w:rPr>
          <w:rFonts w:ascii="Cambria" w:eastAsia="Cambria" w:hAnsi="Proxima Nova Light" w:cs="Cambria"/>
          <w:b/>
          <w:bCs/>
          <w:color w:val="595959"/>
        </w:rPr>
      </w:pPr>
      <w:r>
        <w:rPr>
          <w:rFonts w:ascii="Cambria" w:eastAsia="Cambria" w:hAnsi="Proxima Nova Light" w:cs="Cambria"/>
          <w:b/>
          <w:bCs/>
          <w:color w:val="595959"/>
        </w:rPr>
        <w:t>Pages, Functions and Operations</w:t>
      </w:r>
    </w:p>
    <w:p w:rsidR="00F71F1A" w:rsidRDefault="00AA1CB9">
      <w:pPr>
        <w:pStyle w:val="Heading3"/>
        <w:pBdr>
          <w:bottom w:val="single" w:sz="6" w:space="9" w:color="EEEEEE"/>
        </w:pBdr>
        <w:spacing w:before="0" w:beforeAutospacing="0" w:after="0" w:afterAutospacing="0" w:line="336" w:lineRule="atLeast"/>
        <w:rPr>
          <w:rFonts w:ascii="Cambria" w:eastAsia="Cambria" w:hAnsi="Arial" w:cs="Cambria"/>
          <w:caps/>
          <w:color w:val="36363D"/>
          <w:sz w:val="24"/>
          <w:szCs w:val="24"/>
        </w:rPr>
      </w:pPr>
      <w:r>
        <w:rPr>
          <w:rFonts w:ascii="Cambria" w:eastAsia="Cambria" w:hAnsi="Arial" w:cs="Cambria"/>
          <w:caps/>
          <w:color w:val="333333"/>
          <w:sz w:val="24"/>
          <w:szCs w:val="24"/>
        </w:rPr>
        <w:br/>
      </w:r>
      <w:r>
        <w:rPr>
          <w:rFonts w:ascii="Cambria" w:eastAsia="Cambria" w:hAnsi="Arial" w:cs="Cambria"/>
          <w:caps/>
          <w:color w:val="36363D"/>
          <w:sz w:val="24"/>
          <w:szCs w:val="24"/>
        </w:rPr>
        <w:t>ALL PAGES</w:t>
      </w:r>
    </w:p>
    <w:p w:rsidR="00F71F1A" w:rsidRDefault="00AA1CB9">
      <w:pPr>
        <w:numPr>
          <w:ilvl w:val="0"/>
          <w:numId w:val="9"/>
        </w:numPr>
        <w:ind w:left="0"/>
        <w:rPr>
          <w:rFonts w:ascii="Cambria" w:eastAsia="Cambria" w:hAnsi="Montserrat" w:cs="Cambria"/>
          <w:color w:val="36363D"/>
        </w:rPr>
      </w:pPr>
      <w:hyperlink r:id="rId7" w:history="1">
        <w:r>
          <w:rPr>
            <w:rStyle w:val="Hyperlink"/>
            <w:rFonts w:ascii="Cambria" w:eastAsia="Cambria" w:hAnsi="Montserrat" w:cs="Cambria"/>
            <w:color w:val="36363D"/>
          </w:rPr>
          <w:t>Home</w:t>
        </w:r>
      </w:hyperlink>
    </w:p>
    <w:p w:rsidR="00F71F1A" w:rsidRDefault="00AA1CB9">
      <w:pPr>
        <w:numPr>
          <w:ilvl w:val="0"/>
          <w:numId w:val="9"/>
        </w:numPr>
        <w:ind w:left="0"/>
        <w:rPr>
          <w:rFonts w:ascii="Cambria" w:eastAsia="Cambria" w:hAnsi="Montserrat" w:cs="Cambria"/>
          <w:color w:val="36363D"/>
        </w:rPr>
      </w:pPr>
      <w:hyperlink r:id="rId8" w:history="1">
        <w:r>
          <w:rPr>
            <w:rStyle w:val="Hyperlink"/>
            <w:rFonts w:ascii="Cambria" w:eastAsia="Cambria" w:hAnsi="Montserrat" w:cs="Cambria"/>
            <w:color w:val="36363D"/>
          </w:rPr>
          <w:t>Add News</w:t>
        </w:r>
      </w:hyperlink>
    </w:p>
    <w:p w:rsidR="00F71F1A" w:rsidRDefault="00AA1CB9">
      <w:pPr>
        <w:numPr>
          <w:ilvl w:val="0"/>
          <w:numId w:val="9"/>
        </w:numPr>
        <w:ind w:left="0"/>
        <w:rPr>
          <w:rFonts w:ascii="Cambria" w:eastAsia="Cambria" w:hAnsi="Montserrat" w:cs="Cambria"/>
          <w:color w:val="36363D"/>
        </w:rPr>
      </w:pPr>
      <w:hyperlink r:id="rId9" w:history="1">
        <w:r>
          <w:rPr>
            <w:rStyle w:val="Hyperlink"/>
            <w:rFonts w:ascii="Cambria" w:eastAsia="Cambria" w:hAnsi="Montserrat" w:cs="Cambria"/>
            <w:color w:val="36363D"/>
          </w:rPr>
          <w:t>Add Event</w:t>
        </w:r>
      </w:hyperlink>
    </w:p>
    <w:p w:rsidR="00F71F1A" w:rsidRDefault="00AA1CB9">
      <w:pPr>
        <w:numPr>
          <w:ilvl w:val="0"/>
          <w:numId w:val="9"/>
        </w:numPr>
        <w:ind w:left="0"/>
        <w:rPr>
          <w:rFonts w:ascii="Cambria" w:eastAsia="Cambria" w:hAnsi="Montserrat" w:cs="Cambria"/>
          <w:color w:val="36363D"/>
        </w:rPr>
      </w:pPr>
      <w:hyperlink r:id="rId10" w:history="1">
        <w:r>
          <w:rPr>
            <w:rStyle w:val="Hyperlink"/>
            <w:rFonts w:ascii="Cambria" w:eastAsia="Cambria" w:hAnsi="Montserrat" w:cs="Cambria"/>
            <w:color w:val="36363D"/>
          </w:rPr>
          <w:t>Manage News</w:t>
        </w:r>
      </w:hyperlink>
    </w:p>
    <w:p w:rsidR="00F71F1A" w:rsidRDefault="00AA1CB9">
      <w:pPr>
        <w:numPr>
          <w:ilvl w:val="0"/>
          <w:numId w:val="9"/>
        </w:numPr>
        <w:ind w:left="0"/>
        <w:rPr>
          <w:rFonts w:ascii="Cambria" w:eastAsia="Cambria" w:hAnsi="Montserrat" w:cs="Cambria"/>
          <w:color w:val="36363D"/>
        </w:rPr>
      </w:pPr>
      <w:hyperlink r:id="rId11" w:history="1">
        <w:r>
          <w:rPr>
            <w:rStyle w:val="Hyperlink"/>
            <w:rFonts w:ascii="Cambria" w:eastAsia="Cambria" w:hAnsi="Montserrat" w:cs="Cambria"/>
            <w:color w:val="36363D"/>
          </w:rPr>
          <w:t xml:space="preserve">Manage </w:t>
        </w:r>
        <w:r>
          <w:rPr>
            <w:rStyle w:val="Hyperlink"/>
            <w:rFonts w:ascii="Cambria" w:eastAsia="Cambria" w:hAnsi="Montserrat" w:cs="Cambria"/>
            <w:color w:val="36363D"/>
          </w:rPr>
          <w:t>Students Expression</w:t>
        </w:r>
      </w:hyperlink>
    </w:p>
    <w:p w:rsidR="00F71F1A" w:rsidRDefault="00AA1CB9">
      <w:pPr>
        <w:numPr>
          <w:ilvl w:val="0"/>
          <w:numId w:val="9"/>
        </w:numPr>
        <w:ind w:left="0"/>
        <w:rPr>
          <w:rFonts w:ascii="Cambria" w:eastAsia="Cambria" w:hAnsi="Montserrat" w:cs="Cambria"/>
          <w:color w:val="36363D"/>
        </w:rPr>
      </w:pPr>
      <w:hyperlink r:id="rId12" w:history="1">
        <w:r>
          <w:rPr>
            <w:rStyle w:val="Hyperlink"/>
            <w:rFonts w:ascii="Cambria" w:eastAsia="Cambria" w:hAnsi="Montserrat" w:cs="Cambria"/>
            <w:color w:val="36363D"/>
          </w:rPr>
          <w:t>Manage Events</w:t>
        </w:r>
      </w:hyperlink>
    </w:p>
    <w:p w:rsidR="00F71F1A" w:rsidRDefault="00AA1CB9">
      <w:pPr>
        <w:numPr>
          <w:ilvl w:val="0"/>
          <w:numId w:val="9"/>
        </w:numPr>
        <w:ind w:left="0"/>
        <w:rPr>
          <w:rFonts w:ascii="Cambria" w:eastAsia="Cambria" w:hAnsi="Montserrat" w:cs="Cambria"/>
          <w:color w:val="36363D"/>
        </w:rPr>
      </w:pPr>
      <w:hyperlink r:id="rId13" w:history="1">
        <w:r>
          <w:rPr>
            <w:rStyle w:val="Hyperlink"/>
            <w:rFonts w:ascii="Cambria" w:eastAsia="Cambria" w:hAnsi="Montserrat" w:cs="Cambria"/>
            <w:color w:val="36363D"/>
          </w:rPr>
          <w:t>Manage Application</w:t>
        </w:r>
      </w:hyperlink>
    </w:p>
    <w:p w:rsidR="00F71F1A" w:rsidRDefault="00AA1CB9">
      <w:pPr>
        <w:numPr>
          <w:ilvl w:val="0"/>
          <w:numId w:val="9"/>
        </w:numPr>
        <w:ind w:left="0"/>
        <w:rPr>
          <w:rFonts w:ascii="Cambria" w:eastAsia="Cambria" w:hAnsi="Montserrat" w:cs="Cambria"/>
          <w:color w:val="36363D"/>
        </w:rPr>
      </w:pPr>
      <w:hyperlink r:id="rId14" w:history="1">
        <w:r>
          <w:rPr>
            <w:rStyle w:val="Hyperlink"/>
            <w:rFonts w:ascii="Cambria" w:eastAsia="Cambria" w:hAnsi="Montserrat" w:cs="Cambria"/>
            <w:color w:val="36363D"/>
          </w:rPr>
          <w:t>Manage Views</w:t>
        </w:r>
      </w:hyperlink>
    </w:p>
    <w:p w:rsidR="00F71F1A" w:rsidRDefault="00AA1CB9">
      <w:pPr>
        <w:numPr>
          <w:ilvl w:val="0"/>
          <w:numId w:val="9"/>
        </w:numPr>
        <w:ind w:left="0"/>
        <w:rPr>
          <w:rFonts w:ascii="Cambria" w:eastAsia="Cambria" w:hAnsi="Montserrat" w:cs="Cambria"/>
          <w:color w:val="36363D"/>
        </w:rPr>
      </w:pPr>
      <w:hyperlink r:id="rId15" w:history="1">
        <w:r>
          <w:rPr>
            <w:rStyle w:val="Hyperlink"/>
            <w:rFonts w:ascii="Cambria" w:eastAsia="Cambria" w:hAnsi="Montserrat" w:cs="Cambria"/>
            <w:color w:val="36363D"/>
          </w:rPr>
          <w:t>Manage Testimony</w:t>
        </w:r>
      </w:hyperlink>
    </w:p>
    <w:p w:rsidR="00F71F1A" w:rsidRDefault="00AA1CB9">
      <w:pPr>
        <w:numPr>
          <w:ilvl w:val="0"/>
          <w:numId w:val="9"/>
        </w:numPr>
        <w:ind w:left="0"/>
        <w:rPr>
          <w:rFonts w:ascii="Cambria" w:eastAsia="Cambria" w:hAnsi="Montserrat" w:cs="Cambria"/>
          <w:color w:val="36363D"/>
        </w:rPr>
      </w:pPr>
      <w:hyperlink r:id="rId16" w:history="1">
        <w:r>
          <w:rPr>
            <w:rStyle w:val="Hyperlink"/>
            <w:rFonts w:ascii="Cambria" w:eastAsia="Cambria" w:hAnsi="Montserrat" w:cs="Cambria"/>
            <w:color w:val="36363D"/>
          </w:rPr>
          <w:t>About Us</w:t>
        </w:r>
      </w:hyperlink>
    </w:p>
    <w:p w:rsidR="00F71F1A" w:rsidRDefault="00AA1CB9">
      <w:pPr>
        <w:numPr>
          <w:ilvl w:val="0"/>
          <w:numId w:val="9"/>
        </w:numPr>
        <w:ind w:left="0"/>
        <w:rPr>
          <w:rFonts w:ascii="Cambria" w:eastAsia="Cambria" w:hAnsi="Montserrat" w:cs="Cambria"/>
          <w:color w:val="36363D"/>
        </w:rPr>
      </w:pPr>
      <w:hyperlink r:id="rId17" w:history="1">
        <w:r>
          <w:rPr>
            <w:rStyle w:val="Hyperlink"/>
            <w:rFonts w:ascii="Cambria" w:eastAsia="Cambria" w:hAnsi="Montserrat" w:cs="Cambria"/>
            <w:color w:val="36363D"/>
          </w:rPr>
          <w:t>Manage Users</w:t>
        </w:r>
      </w:hyperlink>
    </w:p>
    <w:p w:rsidR="00F71F1A" w:rsidRDefault="00AA1CB9">
      <w:pPr>
        <w:numPr>
          <w:ilvl w:val="0"/>
          <w:numId w:val="9"/>
        </w:numPr>
        <w:ind w:left="0"/>
        <w:rPr>
          <w:rFonts w:ascii="Cambria" w:eastAsia="Cambria" w:hAnsi="Montserrat" w:cs="Cambria"/>
          <w:color w:val="36363D"/>
        </w:rPr>
      </w:pPr>
      <w:hyperlink r:id="rId18" w:history="1">
        <w:r>
          <w:rPr>
            <w:rStyle w:val="Hyperlink"/>
            <w:rFonts w:ascii="Cambria" w:eastAsia="Cambria" w:hAnsi="Montserrat" w:cs="Cambria"/>
            <w:color w:val="36363D"/>
          </w:rPr>
          <w:t>Log</w:t>
        </w:r>
      </w:hyperlink>
    </w:p>
    <w:p w:rsidR="00F71F1A" w:rsidRDefault="00AA1CB9">
      <w:pPr>
        <w:numPr>
          <w:ilvl w:val="0"/>
          <w:numId w:val="9"/>
        </w:numPr>
        <w:ind w:left="0"/>
        <w:rPr>
          <w:rFonts w:ascii="Cambria" w:eastAsia="Cambria" w:hAnsi="Montserrat" w:cs="Cambria"/>
          <w:color w:val="333333"/>
        </w:rPr>
      </w:pPr>
      <w:hyperlink r:id="rId19" w:history="1">
        <w:r>
          <w:rPr>
            <w:rStyle w:val="Hyperlink"/>
            <w:rFonts w:ascii="Cambria" w:eastAsia="Cambria" w:hAnsi="Montserrat" w:cs="Cambria"/>
            <w:color w:val="36363D"/>
          </w:rPr>
          <w:t>Logout</w:t>
        </w:r>
      </w:hyperlink>
      <w:r>
        <w:rPr>
          <w:rFonts w:ascii="Cambria" w:eastAsia="Cambria" w:hAnsi="Montserrat" w:cs="Cambria"/>
          <w:color w:val="333333"/>
        </w:rPr>
        <w:br/>
      </w:r>
    </w:p>
    <w:p w:rsidR="00F71F1A" w:rsidRDefault="00F71F1A">
      <w:pPr>
        <w:rPr>
          <w:rFonts w:ascii="Cambria" w:eastAsia="Cambria" w:cs="Cambria"/>
        </w:rPr>
      </w:pPr>
    </w:p>
    <w:p w:rsidR="00F71F1A" w:rsidRDefault="00AA1CB9">
      <w:pPr>
        <w:rPr>
          <w:rFonts w:ascii="Cambria" w:eastAsia="Cambria" w:cs="Cambria"/>
          <w:b/>
        </w:rPr>
      </w:pPr>
      <w:r>
        <w:rPr>
          <w:rFonts w:ascii="Cambria" w:eastAsia="Cambria" w:cs="Cambria"/>
          <w:b/>
          <w:u w:val="single"/>
        </w:rPr>
        <w:t>Home</w:t>
      </w:r>
      <w:r>
        <w:rPr>
          <w:rFonts w:ascii="Cambria" w:eastAsia="Cambria" w:cs="Cambria"/>
          <w:b/>
        </w:rPr>
        <w:t>:</w:t>
      </w:r>
    </w:p>
    <w:p w:rsidR="00F71F1A" w:rsidRDefault="00AA1CB9">
      <w:pPr>
        <w:rPr>
          <w:rFonts w:ascii="Cambria" w:eastAsia="Cambria" w:cs="Cambria"/>
        </w:rPr>
      </w:pPr>
      <w:r>
        <w:rPr>
          <w:rFonts w:ascii="Cambria" w:eastAsia="Cambria" w:cs="Cambria"/>
        </w:rPr>
        <w:t xml:space="preserve">The Home page is the landing page of the </w:t>
      </w:r>
      <w:hyperlink r:id="rId20" w:history="1">
        <w:r>
          <w:rPr>
            <w:rStyle w:val="Hyperlink"/>
            <w:rFonts w:ascii="Cambria" w:eastAsia="Cambria" w:cs="Cambria"/>
          </w:rPr>
          <w:t>https://sktheights-academy.com/admin</w:t>
        </w:r>
      </w:hyperlink>
      <w:r>
        <w:rPr>
          <w:rFonts w:ascii="Cambria" w:eastAsia="Cambria" w:cs="Cambria"/>
        </w:rPr>
        <w:t xml:space="preserve"> .</w:t>
      </w:r>
    </w:p>
    <w:p w:rsidR="00F71F1A" w:rsidRDefault="00AA1CB9">
      <w:pPr>
        <w:rPr>
          <w:rFonts w:ascii="Cambria" w:eastAsia="Cambria" w:cs="Cambria"/>
        </w:rPr>
      </w:pPr>
      <w:r>
        <w:rPr>
          <w:rFonts w:ascii="Cambria" w:eastAsia="Cambria" w:cs="Cambria"/>
        </w:rPr>
        <w:t xml:space="preserve">When a user Logs in, The user would be redirected to this page. </w:t>
      </w:r>
    </w:p>
    <w:p w:rsidR="00F71F1A" w:rsidRDefault="00AA1CB9">
      <w:pPr>
        <w:rPr>
          <w:rFonts w:ascii="Cambria" w:eastAsia="Cambria" w:cs="Cambria"/>
        </w:rPr>
      </w:pPr>
      <w:r>
        <w:rPr>
          <w:rFonts w:ascii="Cambria" w:eastAsia="Cambria" w:cs="Cambria"/>
        </w:rPr>
        <w:t xml:space="preserve">The Bouncing Red Button with title </w:t>
      </w:r>
      <w:r>
        <w:rPr>
          <w:rFonts w:ascii="Cambria" w:eastAsia="Cambria" w:cs="Cambria"/>
        </w:rPr>
        <w:t>“</w:t>
      </w:r>
      <w:r>
        <w:rPr>
          <w:rFonts w:ascii="Cambria" w:eastAsia="Cambria" w:cs="Cambria"/>
        </w:rPr>
        <w:t>All Pages</w:t>
      </w:r>
      <w:r>
        <w:rPr>
          <w:rFonts w:ascii="Cambria" w:eastAsia="Cambria" w:cs="Cambria"/>
        </w:rPr>
        <w:t>”</w:t>
      </w:r>
      <w:r>
        <w:rPr>
          <w:rFonts w:ascii="Cambria" w:eastAsia="Cambria" w:cs="Cambria"/>
        </w:rPr>
        <w:t xml:space="preserve"> would bring out the rest of the pages. </w:t>
      </w:r>
    </w:p>
    <w:p w:rsidR="00F71F1A" w:rsidRDefault="00F71F1A">
      <w:pPr>
        <w:rPr>
          <w:rFonts w:ascii="Cambria" w:eastAsia="Cambria" w:cs="Cambria"/>
        </w:rPr>
      </w:pPr>
    </w:p>
    <w:p w:rsidR="00F71F1A" w:rsidRDefault="00AA1CB9">
      <w:pPr>
        <w:rPr>
          <w:rFonts w:ascii="Cambria" w:eastAsia="Cambria" w:cs="Cambria"/>
          <w:b/>
          <w:u w:val="single"/>
        </w:rPr>
      </w:pPr>
      <w:r>
        <w:rPr>
          <w:rFonts w:ascii="Cambria" w:eastAsia="Cambria" w:cs="Cambria"/>
          <w:b/>
          <w:u w:val="single"/>
        </w:rPr>
        <w:t>Add News</w:t>
      </w:r>
      <w:r>
        <w:rPr>
          <w:rFonts w:ascii="Cambria" w:eastAsia="Cambria" w:cs="Cambria"/>
          <w:b/>
          <w:u w:val="single"/>
        </w:rPr>
        <w:t>:</w:t>
      </w:r>
    </w:p>
    <w:p w:rsidR="00F71F1A" w:rsidRDefault="00F71F1A">
      <w:pPr>
        <w:rPr>
          <w:rFonts w:ascii="Cambria" w:eastAsia="Cambria" w:cs="Cambria"/>
          <w:b/>
          <w:u w:val="single"/>
        </w:rPr>
      </w:pPr>
    </w:p>
    <w:p w:rsidR="00F71F1A" w:rsidRDefault="00AA1CB9">
      <w:pPr>
        <w:rPr>
          <w:rFonts w:ascii="Cambria" w:eastAsia="Cambria" w:cs="Cambria"/>
        </w:rPr>
      </w:pPr>
      <w:r>
        <w:rPr>
          <w:rFonts w:ascii="Cambria" w:eastAsia="Cambria" w:cs="Cambria"/>
        </w:rPr>
        <w:t xml:space="preserve">The Add News Page is used to add the news that displays on the </w:t>
      </w:r>
      <w:r>
        <w:rPr>
          <w:rFonts w:ascii="Cambria" w:eastAsia="Cambria" w:cs="Cambria"/>
        </w:rPr>
        <w:t>“</w:t>
      </w:r>
      <w:r>
        <w:rPr>
          <w:rFonts w:ascii="Cambria" w:eastAsia="Cambria" w:cs="Cambria"/>
        </w:rPr>
        <w:t>News Boards</w:t>
      </w:r>
      <w:r>
        <w:rPr>
          <w:rFonts w:ascii="Cambria" w:eastAsia="Cambria" w:cs="Cambria"/>
        </w:rPr>
        <w:t>”</w:t>
      </w:r>
      <w:r>
        <w:rPr>
          <w:rFonts w:ascii="Cambria" w:eastAsia="Cambria" w:cs="Cambria"/>
        </w:rPr>
        <w:t xml:space="preserve"> of the main web</w:t>
      </w:r>
      <w:r>
        <w:rPr>
          <w:rFonts w:ascii="Cambria" w:eastAsia="Cambria" w:cs="Cambria"/>
        </w:rPr>
        <w:t xml:space="preserve">site. </w:t>
      </w:r>
      <w:r>
        <w:rPr>
          <w:rFonts w:ascii="Cambria" w:eastAsia="Cambria" w:cs="Cambria"/>
        </w:rPr>
        <w:t>It can be used to upload news of students resumption or holiday announcement, holiday Coaching or Teachers Vacancy.</w:t>
      </w:r>
      <w:r>
        <w:rPr>
          <w:rFonts w:ascii="Cambria" w:eastAsia="Cambria" w:cs="Cambria"/>
        </w:rPr>
        <w:t xml:space="preserve"> It requires The Title of the News, The Body, and a Picture(</w:t>
      </w:r>
      <w:r>
        <w:rPr>
          <w:rFonts w:ascii="Cambria" w:eastAsia="Cambria" w:cs="Cambria"/>
        </w:rPr>
        <w:t>Landscape Images</w:t>
      </w:r>
      <w:r>
        <w:rPr>
          <w:rFonts w:ascii="Cambria" w:eastAsia="Cambria" w:cs="Cambria"/>
        </w:rPr>
        <w:t xml:space="preserve"> are mostly used for Web Pages)</w:t>
      </w:r>
      <w:r>
        <w:rPr>
          <w:rFonts w:ascii="Cambria" w:eastAsia="Cambria" w:cs="Cambria"/>
        </w:rPr>
        <w:t>.</w:t>
      </w:r>
    </w:p>
    <w:p w:rsidR="00F71F1A" w:rsidRDefault="00F71F1A">
      <w:pPr>
        <w:rPr>
          <w:rFonts w:ascii="Cambria" w:eastAsia="Cambria" w:cs="Cambria"/>
        </w:rPr>
      </w:pPr>
    </w:p>
    <w:p w:rsidR="00F71F1A" w:rsidRDefault="00AA1CB9">
      <w:pPr>
        <w:pStyle w:val="ListParagraph"/>
        <w:numPr>
          <w:ilvl w:val="0"/>
          <w:numId w:val="13"/>
        </w:numPr>
        <w:rPr>
          <w:rFonts w:ascii="Cambria" w:eastAsia="Cambria" w:cs="Cambria"/>
        </w:rPr>
      </w:pPr>
      <w:r>
        <w:rPr>
          <w:rFonts w:ascii="Cambria" w:eastAsia="Cambria" w:cs="Cambria"/>
        </w:rPr>
        <w:t>Enter a Title.</w:t>
      </w:r>
    </w:p>
    <w:p w:rsidR="00F71F1A" w:rsidRDefault="00AA1CB9">
      <w:pPr>
        <w:pStyle w:val="ListParagraph"/>
        <w:numPr>
          <w:ilvl w:val="0"/>
          <w:numId w:val="13"/>
        </w:numPr>
        <w:rPr>
          <w:rFonts w:ascii="Cambria" w:eastAsia="Cambria" w:cs="Cambria"/>
        </w:rPr>
      </w:pPr>
      <w:r>
        <w:rPr>
          <w:rFonts w:ascii="Cambria" w:eastAsia="Cambria" w:cs="Cambria"/>
        </w:rPr>
        <w:t xml:space="preserve"> The Body </w:t>
      </w:r>
      <w:r>
        <w:rPr>
          <w:rFonts w:ascii="Cambria" w:eastAsia="Cambria" w:cs="Cambria"/>
        </w:rPr>
        <w:t>of the News article , you can format your text with different buttons provided on the text editor for alignment, and others as it is  for Microsoft Word.</w:t>
      </w:r>
    </w:p>
    <w:p w:rsidR="00F71F1A" w:rsidRDefault="00AA1CB9">
      <w:pPr>
        <w:pStyle w:val="ListParagraph"/>
        <w:numPr>
          <w:ilvl w:val="0"/>
          <w:numId w:val="13"/>
        </w:numPr>
        <w:rPr>
          <w:rFonts w:ascii="Cambria" w:eastAsia="Cambria" w:cs="Cambria"/>
        </w:rPr>
      </w:pPr>
      <w:r>
        <w:rPr>
          <w:rFonts w:ascii="Cambria" w:eastAsia="Cambria" w:cs="Cambria"/>
        </w:rPr>
        <w:t>Upload an image. Click Submit and you would be redirected to Manage News Page.</w:t>
      </w:r>
    </w:p>
    <w:p w:rsidR="00F71F1A" w:rsidRDefault="00F71F1A">
      <w:pPr>
        <w:rPr>
          <w:rFonts w:ascii="Cambria" w:eastAsia="Cambria" w:cs="Cambria"/>
        </w:rPr>
      </w:pPr>
    </w:p>
    <w:p w:rsidR="00F71F1A" w:rsidRDefault="00AA1CB9">
      <w:pPr>
        <w:rPr>
          <w:rStyle w:val="Hyperlink"/>
          <w:rFonts w:ascii="Cambria" w:eastAsia="Cambria" w:hAnsi="Montserrat" w:cs="Cambria"/>
          <w:b/>
          <w:bCs/>
          <w:color w:val="444444"/>
        </w:rPr>
      </w:pPr>
      <w:r>
        <w:rPr>
          <w:rStyle w:val="Hyperlink"/>
          <w:rFonts w:ascii="Cambria" w:eastAsia="Cambria" w:hAnsi="Montserrat" w:cs="Cambria"/>
          <w:b/>
          <w:bCs/>
          <w:color w:val="444444"/>
        </w:rPr>
        <w:t>Add Event</w:t>
      </w:r>
      <w:r>
        <w:rPr>
          <w:rStyle w:val="Hyperlink"/>
          <w:rFonts w:ascii="Cambria" w:eastAsia="Cambria" w:hAnsi="Montserrat" w:cs="Cambria"/>
          <w:b/>
          <w:bCs/>
          <w:color w:val="444444"/>
        </w:rPr>
        <w:t>:</w:t>
      </w:r>
    </w:p>
    <w:p w:rsidR="00F71F1A" w:rsidRDefault="00AA1CB9">
      <w:pPr>
        <w:rPr>
          <w:rFonts w:ascii="Cambria" w:eastAsia="Cambria" w:cs="Cambria"/>
        </w:rPr>
      </w:pPr>
      <w:r>
        <w:rPr>
          <w:rFonts w:ascii="Cambria" w:eastAsia="Cambria" w:cs="Cambria"/>
        </w:rPr>
        <w:t xml:space="preserve">This page </w:t>
      </w:r>
      <w:r>
        <w:rPr>
          <w:rFonts w:ascii="Cambria" w:eastAsia="Cambria" w:cs="Cambria"/>
        </w:rPr>
        <w:t>is used to add school events such as inter-house sport, PTA Meeting, Students Week, End of the Year Party etc.</w:t>
      </w:r>
    </w:p>
    <w:p w:rsidR="00F71F1A" w:rsidRDefault="00F71F1A">
      <w:pPr>
        <w:rPr>
          <w:rFonts w:ascii="Cambria" w:eastAsia="Cambria" w:cs="Cambria"/>
        </w:rPr>
      </w:pPr>
    </w:p>
    <w:p w:rsidR="00F71F1A" w:rsidRDefault="00AA1CB9">
      <w:pPr>
        <w:rPr>
          <w:rFonts w:ascii="Cambria" w:eastAsia="Cambria" w:cs="Cambria"/>
        </w:rPr>
      </w:pPr>
      <w:r>
        <w:rPr>
          <w:rFonts w:ascii="Cambria" w:eastAsia="Cambria" w:cs="Cambria"/>
        </w:rPr>
        <w:t>It requires the name of event, Start Date , End Date, Venue and Body of the event.</w:t>
      </w:r>
    </w:p>
    <w:p w:rsidR="00F71F1A" w:rsidRDefault="00F71F1A">
      <w:pPr>
        <w:rPr>
          <w:rFonts w:ascii="Cambria" w:eastAsia="Cambria" w:cs="Cambria"/>
        </w:rPr>
      </w:pPr>
    </w:p>
    <w:p w:rsidR="00F71F1A" w:rsidRDefault="00AA1CB9">
      <w:pPr>
        <w:pStyle w:val="ListParagraph"/>
        <w:numPr>
          <w:ilvl w:val="0"/>
          <w:numId w:val="14"/>
        </w:numPr>
        <w:rPr>
          <w:rFonts w:ascii="Cambria" w:eastAsia="Cambria" w:cs="Cambria"/>
        </w:rPr>
      </w:pPr>
      <w:r>
        <w:rPr>
          <w:rFonts w:ascii="Cambria" w:eastAsia="Cambria" w:cs="Cambria"/>
        </w:rPr>
        <w:t>Enter A Title of the event</w:t>
      </w:r>
    </w:p>
    <w:p w:rsidR="00F71F1A" w:rsidRDefault="00AA1CB9">
      <w:pPr>
        <w:pStyle w:val="ListParagraph"/>
        <w:numPr>
          <w:ilvl w:val="0"/>
          <w:numId w:val="14"/>
        </w:numPr>
        <w:rPr>
          <w:rFonts w:ascii="Cambria" w:eastAsia="Cambria" w:cs="Cambria"/>
        </w:rPr>
      </w:pPr>
      <w:r>
        <w:rPr>
          <w:rFonts w:ascii="Cambria" w:eastAsia="Cambria" w:cs="Cambria"/>
        </w:rPr>
        <w:t xml:space="preserve">Select the start date  And the </w:t>
      </w:r>
      <w:r>
        <w:rPr>
          <w:rFonts w:ascii="Cambria" w:eastAsia="Cambria" w:cs="Cambria"/>
        </w:rPr>
        <w:t>End Date. (If it is a day program, select same date for start and end dates)</w:t>
      </w:r>
    </w:p>
    <w:p w:rsidR="00F71F1A" w:rsidRDefault="00AA1CB9">
      <w:pPr>
        <w:pStyle w:val="ListParagraph"/>
        <w:numPr>
          <w:ilvl w:val="0"/>
          <w:numId w:val="14"/>
        </w:numPr>
        <w:rPr>
          <w:rFonts w:ascii="Cambria" w:eastAsia="Cambria" w:cs="Cambria"/>
        </w:rPr>
      </w:pPr>
      <w:r>
        <w:rPr>
          <w:rFonts w:ascii="Cambria" w:eastAsia="Cambria" w:cs="Cambria"/>
        </w:rPr>
        <w:t>Enter a Venue</w:t>
      </w:r>
    </w:p>
    <w:p w:rsidR="00F71F1A" w:rsidRDefault="00AA1CB9">
      <w:pPr>
        <w:pStyle w:val="ListParagraph"/>
        <w:numPr>
          <w:ilvl w:val="0"/>
          <w:numId w:val="14"/>
        </w:numPr>
        <w:rPr>
          <w:rFonts w:ascii="Cambria" w:eastAsia="Cambria" w:cs="Cambria"/>
        </w:rPr>
      </w:pPr>
      <w:r>
        <w:rPr>
          <w:rFonts w:ascii="Cambria" w:eastAsia="Cambria" w:cs="Cambria"/>
        </w:rPr>
        <w:t xml:space="preserve">Enter the body, </w:t>
      </w:r>
      <w:r>
        <w:rPr>
          <w:rFonts w:ascii="Cambria" w:eastAsia="Cambria" w:cs="Cambria"/>
        </w:rPr>
        <w:t>you can format your text with different buttons provided on the text editor for alignment, and others just like Microsoft Word .</w:t>
      </w:r>
    </w:p>
    <w:p w:rsidR="00F71F1A" w:rsidRDefault="00AA1CB9">
      <w:pPr>
        <w:pStyle w:val="ListParagraph"/>
        <w:numPr>
          <w:ilvl w:val="0"/>
          <w:numId w:val="14"/>
        </w:numPr>
        <w:rPr>
          <w:rFonts w:ascii="Cambria" w:eastAsia="Cambria" w:cs="Cambria"/>
        </w:rPr>
      </w:pPr>
      <w:r>
        <w:rPr>
          <w:rFonts w:ascii="Cambria" w:eastAsia="Cambria" w:cs="Cambria"/>
        </w:rPr>
        <w:t>Press Submit and you</w:t>
      </w:r>
      <w:r>
        <w:rPr>
          <w:rFonts w:ascii="Cambria" w:eastAsia="Cambria" w:cs="Cambria"/>
        </w:rPr>
        <w:t xml:space="preserve"> would be redirected to Manage Event Page.</w:t>
      </w:r>
    </w:p>
    <w:p w:rsidR="00F71F1A" w:rsidRDefault="00F71F1A">
      <w:pPr>
        <w:rPr>
          <w:rFonts w:ascii="Cambria" w:eastAsia="Cambria" w:cs="Cambria"/>
        </w:rPr>
      </w:pPr>
    </w:p>
    <w:p w:rsidR="00F71F1A" w:rsidRDefault="00AA1CB9">
      <w:pPr>
        <w:rPr>
          <w:rStyle w:val="Hyperlink"/>
          <w:rFonts w:ascii="Cambria" w:eastAsia="Cambria" w:hAnsi="Montserrat" w:cs="Cambria"/>
          <w:b/>
          <w:bCs/>
          <w:color w:val="444444"/>
        </w:rPr>
      </w:pPr>
      <w:r>
        <w:rPr>
          <w:rStyle w:val="Hyperlink"/>
          <w:rFonts w:ascii="Cambria" w:eastAsia="Cambria" w:hAnsi="Montserrat" w:cs="Cambria"/>
          <w:b/>
          <w:bCs/>
          <w:color w:val="444444"/>
        </w:rPr>
        <w:t>Manage News</w:t>
      </w:r>
      <w:r>
        <w:rPr>
          <w:rStyle w:val="Hyperlink"/>
          <w:rFonts w:ascii="Cambria" w:eastAsia="Cambria" w:hAnsi="Montserrat" w:cs="Cambria"/>
          <w:b/>
          <w:bCs/>
          <w:color w:val="444444"/>
        </w:rPr>
        <w:t>:</w:t>
      </w:r>
    </w:p>
    <w:p w:rsidR="00F71F1A" w:rsidRDefault="00F71F1A">
      <w:pPr>
        <w:rPr>
          <w:rFonts w:ascii="Cambria" w:eastAsia="Cambria" w:cs="Cambria"/>
        </w:rPr>
      </w:pPr>
    </w:p>
    <w:p w:rsidR="00F71F1A" w:rsidRDefault="00AA1CB9">
      <w:pPr>
        <w:rPr>
          <w:rFonts w:ascii="Cambria" w:eastAsia="Cambria" w:cs="Cambria"/>
        </w:rPr>
      </w:pPr>
      <w:r>
        <w:rPr>
          <w:rFonts w:ascii="Cambria" w:eastAsia="Cambria" w:cs="Cambria"/>
        </w:rPr>
        <w:t>Manage News is where you Manage News that has been added from the add news page.</w:t>
      </w:r>
    </w:p>
    <w:p w:rsidR="00F71F1A" w:rsidRDefault="00AA1CB9">
      <w:pPr>
        <w:rPr>
          <w:rFonts w:ascii="Cambria" w:eastAsia="Cambria" w:cs="Cambria"/>
        </w:rPr>
      </w:pPr>
      <w:r>
        <w:rPr>
          <w:rFonts w:ascii="Cambria" w:eastAsia="Cambria" w:cs="Cambria"/>
        </w:rPr>
        <w:t>You can preview the news, Edit the news or change the picture that accompanies the news, you decide to show or hide a</w:t>
      </w:r>
      <w:r>
        <w:rPr>
          <w:rFonts w:ascii="Cambria" w:eastAsia="Cambria" w:cs="Cambria"/>
        </w:rPr>
        <w:t xml:space="preserve"> news from public and you can delete a news from this page.</w:t>
      </w:r>
    </w:p>
    <w:p w:rsidR="00F71F1A" w:rsidRDefault="00F71F1A">
      <w:pPr>
        <w:rPr>
          <w:rFonts w:ascii="Cambria" w:eastAsia="Cambria" w:cs="Cambria"/>
        </w:rPr>
      </w:pPr>
    </w:p>
    <w:p w:rsidR="00F71F1A" w:rsidRDefault="00AA1CB9">
      <w:pPr>
        <w:rPr>
          <w:rFonts w:ascii="Cambria" w:eastAsia="Cambria" w:cs="Cambria"/>
        </w:rPr>
      </w:pPr>
      <w:r>
        <w:rPr>
          <w:rFonts w:ascii="Cambria" w:eastAsia="Cambria" w:cs="Cambria"/>
        </w:rPr>
        <w:lastRenderedPageBreak/>
        <w:t>Once you open or your are redirected to manage news page. If you are on Smart phone(Supports Google Chrome Android), Scroll the table to the left, you would see the other part of each row contain</w:t>
      </w:r>
      <w:r>
        <w:rPr>
          <w:rFonts w:ascii="Cambria" w:eastAsia="Cambria" w:cs="Cambria"/>
        </w:rPr>
        <w:t>ing the detail of each news.</w:t>
      </w:r>
    </w:p>
    <w:p w:rsidR="00F71F1A" w:rsidRPr="00740FBB" w:rsidRDefault="00AA1CB9" w:rsidP="00740FBB">
      <w:pPr>
        <w:pStyle w:val="ListParagraph"/>
        <w:numPr>
          <w:ilvl w:val="0"/>
          <w:numId w:val="17"/>
        </w:numPr>
        <w:rPr>
          <w:rFonts w:ascii="Cambria" w:eastAsia="Cambria" w:cs="Cambria"/>
        </w:rPr>
      </w:pPr>
      <w:r w:rsidRPr="00740FBB">
        <w:rPr>
          <w:rFonts w:ascii="Cambria" w:eastAsia="Cambria" w:cs="Cambria"/>
        </w:rPr>
        <w:t>To Preview your news, click on the body of the particular news you want to preview. and click back when you are done reviewing your content</w:t>
      </w:r>
    </w:p>
    <w:p w:rsidR="00F71F1A" w:rsidRPr="00740FBB" w:rsidRDefault="00AA1CB9" w:rsidP="00740FBB">
      <w:pPr>
        <w:pStyle w:val="ListParagraph"/>
        <w:numPr>
          <w:ilvl w:val="0"/>
          <w:numId w:val="17"/>
        </w:numPr>
        <w:rPr>
          <w:rFonts w:ascii="Cambria" w:eastAsia="Cambria" w:cs="Cambria"/>
        </w:rPr>
      </w:pPr>
      <w:r w:rsidRPr="00740FBB">
        <w:rPr>
          <w:rFonts w:ascii="Cambria" w:eastAsia="Cambria" w:cs="Cambria"/>
        </w:rPr>
        <w:t>To change a picture, click on the particular picture and upload another picture...You w</w:t>
      </w:r>
      <w:r w:rsidRPr="00740FBB">
        <w:rPr>
          <w:rFonts w:ascii="Cambria" w:eastAsia="Cambria" w:cs="Cambria"/>
        </w:rPr>
        <w:t xml:space="preserve">ould be redirected back to the manage news page. </w:t>
      </w:r>
    </w:p>
    <w:p w:rsidR="00F71F1A" w:rsidRPr="00740FBB" w:rsidRDefault="00AA1CB9" w:rsidP="00740FBB">
      <w:pPr>
        <w:pStyle w:val="ListParagraph"/>
        <w:numPr>
          <w:ilvl w:val="0"/>
          <w:numId w:val="17"/>
        </w:numPr>
        <w:rPr>
          <w:rFonts w:ascii="Cambria" w:eastAsia="Cambria" w:cs="Cambria"/>
        </w:rPr>
      </w:pPr>
      <w:r w:rsidRPr="00740FBB">
        <w:rPr>
          <w:rFonts w:ascii="Cambria" w:eastAsia="Cambria" w:cs="Cambria"/>
        </w:rPr>
        <w:t xml:space="preserve">To </w:t>
      </w:r>
      <w:proofErr w:type="gramStart"/>
      <w:r w:rsidRPr="00740FBB">
        <w:rPr>
          <w:rFonts w:ascii="Cambria" w:eastAsia="Cambria" w:cs="Cambria"/>
        </w:rPr>
        <w:t>Edit</w:t>
      </w:r>
      <w:proofErr w:type="gramEnd"/>
      <w:r w:rsidRPr="00740FBB">
        <w:rPr>
          <w:rFonts w:ascii="Cambria" w:eastAsia="Cambria" w:cs="Cambria"/>
        </w:rPr>
        <w:t xml:space="preserve"> news, click the edit button and edit he content. Click submit and your content would be edited...you would be redirected back to manage news</w:t>
      </w:r>
    </w:p>
    <w:p w:rsidR="00F71F1A" w:rsidRPr="00740FBB" w:rsidRDefault="00AA1CB9" w:rsidP="00740FBB">
      <w:pPr>
        <w:pStyle w:val="ListParagraph"/>
        <w:numPr>
          <w:ilvl w:val="0"/>
          <w:numId w:val="17"/>
        </w:numPr>
        <w:rPr>
          <w:rFonts w:ascii="Cambria" w:eastAsia="Cambria" w:cs="Cambria"/>
        </w:rPr>
      </w:pPr>
      <w:r w:rsidRPr="00740FBB">
        <w:rPr>
          <w:rFonts w:ascii="Cambria" w:eastAsia="Cambria" w:cs="Cambria"/>
        </w:rPr>
        <w:t>To hide or show news...please click on the hide or show b</w:t>
      </w:r>
      <w:r w:rsidRPr="00740FBB">
        <w:rPr>
          <w:rFonts w:ascii="Cambria" w:eastAsia="Cambria" w:cs="Cambria"/>
        </w:rPr>
        <w:t>utton</w:t>
      </w:r>
    </w:p>
    <w:p w:rsidR="00F71F1A" w:rsidRPr="00740FBB" w:rsidRDefault="00AA1CB9" w:rsidP="00740FBB">
      <w:pPr>
        <w:pStyle w:val="ListParagraph"/>
        <w:numPr>
          <w:ilvl w:val="0"/>
          <w:numId w:val="17"/>
        </w:numPr>
        <w:rPr>
          <w:rFonts w:ascii="Cambria" w:eastAsia="Cambria" w:cs="Cambria"/>
        </w:rPr>
      </w:pPr>
      <w:r w:rsidRPr="00740FBB">
        <w:rPr>
          <w:rFonts w:ascii="Cambria" w:eastAsia="Cambria" w:cs="Cambria"/>
        </w:rPr>
        <w:t>To delete a news, click delete button, you would be asked if you are sure, click yes...and it would be deleted.</w:t>
      </w:r>
    </w:p>
    <w:p w:rsidR="00F71F1A" w:rsidRDefault="00F71F1A">
      <w:pPr>
        <w:rPr>
          <w:rFonts w:ascii="Cambria" w:eastAsia="Cambria" w:cs="Cambria"/>
        </w:rPr>
      </w:pPr>
    </w:p>
    <w:p w:rsidR="00F71F1A" w:rsidRDefault="00F71F1A">
      <w:pPr>
        <w:rPr>
          <w:rFonts w:ascii="Cambria" w:eastAsia="Cambria" w:cs="Cambria"/>
        </w:rPr>
      </w:pPr>
    </w:p>
    <w:p w:rsidR="00F71F1A" w:rsidRDefault="00AA1CB9">
      <w:pPr>
        <w:rPr>
          <w:rStyle w:val="Hyperlink"/>
          <w:rFonts w:ascii="Cambria" w:eastAsia="Cambria" w:hAnsi="Montserrat" w:cs="Cambria"/>
          <w:b/>
          <w:bCs/>
          <w:color w:val="444444"/>
        </w:rPr>
      </w:pPr>
      <w:r>
        <w:rPr>
          <w:rStyle w:val="Hyperlink"/>
          <w:rFonts w:ascii="Cambria" w:eastAsia="Cambria" w:hAnsi="Montserrat" w:cs="Cambria"/>
          <w:b/>
          <w:bCs/>
          <w:color w:val="444444"/>
        </w:rPr>
        <w:t>Manage Students Expression</w:t>
      </w:r>
      <w:r>
        <w:rPr>
          <w:rStyle w:val="Hyperlink"/>
          <w:rFonts w:ascii="Cambria" w:eastAsia="Cambria" w:hAnsi="Montserrat" w:cs="Cambria"/>
          <w:b/>
          <w:bCs/>
          <w:color w:val="444444"/>
        </w:rPr>
        <w:t>:</w:t>
      </w:r>
    </w:p>
    <w:p w:rsidR="00F71F1A" w:rsidRDefault="00F71F1A">
      <w:pPr>
        <w:rPr>
          <w:rFonts w:ascii="Cambria" w:eastAsia="Cambria" w:cs="Cambria"/>
        </w:rPr>
      </w:pPr>
    </w:p>
    <w:p w:rsidR="00F71F1A" w:rsidRDefault="00AA1CB9">
      <w:pPr>
        <w:rPr>
          <w:rFonts w:ascii="Cambria" w:eastAsia="Cambria" w:cs="Cambria"/>
        </w:rPr>
      </w:pPr>
      <w:r>
        <w:rPr>
          <w:rFonts w:ascii="Cambria" w:eastAsia="Cambria" w:cs="Cambria"/>
        </w:rPr>
        <w:t>On the manage student's expression page...you can add, view and delete students expression.</w:t>
      </w:r>
    </w:p>
    <w:p w:rsidR="00F71F1A" w:rsidRPr="00740FBB" w:rsidRDefault="00AA1CB9" w:rsidP="00740FBB">
      <w:pPr>
        <w:pStyle w:val="ListParagraph"/>
        <w:numPr>
          <w:ilvl w:val="0"/>
          <w:numId w:val="18"/>
        </w:numPr>
        <w:rPr>
          <w:rFonts w:ascii="Cambria" w:eastAsia="Cambria" w:cs="Cambria"/>
        </w:rPr>
      </w:pPr>
      <w:r w:rsidRPr="00740FBB">
        <w:rPr>
          <w:rFonts w:ascii="Cambria" w:eastAsia="Cambria" w:cs="Cambria"/>
        </w:rPr>
        <w:t>The already add</w:t>
      </w:r>
      <w:r w:rsidRPr="00740FBB">
        <w:rPr>
          <w:rFonts w:ascii="Cambria" w:eastAsia="Cambria" w:cs="Cambria"/>
        </w:rPr>
        <w:t xml:space="preserve">ed </w:t>
      </w:r>
      <w:proofErr w:type="gramStart"/>
      <w:r w:rsidRPr="00740FBB">
        <w:rPr>
          <w:rFonts w:ascii="Cambria" w:eastAsia="Cambria" w:cs="Cambria"/>
        </w:rPr>
        <w:t>students</w:t>
      </w:r>
      <w:proofErr w:type="gramEnd"/>
      <w:r w:rsidRPr="00740FBB">
        <w:rPr>
          <w:rFonts w:ascii="Cambria" w:eastAsia="Cambria" w:cs="Cambria"/>
        </w:rPr>
        <w:t xml:space="preserve"> expression can be viewed and deleted from this page by clicking the delete button.</w:t>
      </w:r>
    </w:p>
    <w:p w:rsidR="00F71F1A" w:rsidRPr="00740FBB" w:rsidRDefault="00AA1CB9" w:rsidP="00740FBB">
      <w:pPr>
        <w:pStyle w:val="ListParagraph"/>
        <w:numPr>
          <w:ilvl w:val="0"/>
          <w:numId w:val="18"/>
        </w:numPr>
        <w:rPr>
          <w:rFonts w:ascii="Cambria" w:eastAsia="Cambria" w:cs="Cambria"/>
        </w:rPr>
      </w:pPr>
      <w:r w:rsidRPr="00740FBB">
        <w:rPr>
          <w:rFonts w:ascii="Cambria" w:eastAsia="Cambria" w:cs="Cambria"/>
        </w:rPr>
        <w:t xml:space="preserve">To add a </w:t>
      </w:r>
      <w:proofErr w:type="gramStart"/>
      <w:r w:rsidRPr="00740FBB">
        <w:rPr>
          <w:rFonts w:ascii="Cambria" w:eastAsia="Cambria" w:cs="Cambria"/>
        </w:rPr>
        <w:t>students</w:t>
      </w:r>
      <w:proofErr w:type="gramEnd"/>
      <w:r w:rsidRPr="00740FBB">
        <w:rPr>
          <w:rFonts w:ascii="Cambria" w:eastAsia="Cambria" w:cs="Cambria"/>
        </w:rPr>
        <w:t xml:space="preserve"> expression, it requires the name of the students, the expression of the student and the picture of the student. Click Submit and It would </w:t>
      </w:r>
      <w:r w:rsidRPr="00740FBB">
        <w:rPr>
          <w:rFonts w:ascii="Cambria" w:eastAsia="Cambria" w:cs="Cambria"/>
        </w:rPr>
        <w:t>appear on the top part of the same page. Please note that the delete button would delete the expression instantly.</w:t>
      </w:r>
    </w:p>
    <w:p w:rsidR="00F71F1A" w:rsidRDefault="00F71F1A">
      <w:pPr>
        <w:rPr>
          <w:rStyle w:val="Hyperlink"/>
          <w:rFonts w:ascii="Cambria" w:eastAsia="Cambria" w:hAnsi="Montserrat" w:cs="Cambria"/>
          <w:b/>
          <w:bCs/>
          <w:color w:val="444444"/>
        </w:rPr>
      </w:pPr>
    </w:p>
    <w:p w:rsidR="00F71F1A" w:rsidRDefault="00F71F1A">
      <w:pPr>
        <w:rPr>
          <w:rStyle w:val="Hyperlink"/>
          <w:rFonts w:ascii="Cambria" w:eastAsia="Cambria" w:hAnsi="Montserrat" w:cs="Cambria"/>
          <w:b/>
          <w:bCs/>
          <w:color w:val="444444"/>
        </w:rPr>
      </w:pPr>
    </w:p>
    <w:p w:rsidR="00F71F1A" w:rsidRDefault="00AA1CB9">
      <w:pPr>
        <w:rPr>
          <w:rStyle w:val="Hyperlink"/>
          <w:rFonts w:ascii="Cambria" w:eastAsia="Cambria" w:hAnsi="Montserrat" w:cs="Cambria"/>
          <w:b/>
          <w:bCs/>
          <w:color w:val="444444"/>
        </w:rPr>
      </w:pPr>
      <w:r>
        <w:rPr>
          <w:rStyle w:val="Hyperlink"/>
          <w:rFonts w:ascii="Cambria" w:eastAsia="Cambria" w:hAnsi="Montserrat" w:cs="Cambria"/>
          <w:b/>
          <w:bCs/>
          <w:color w:val="444444"/>
        </w:rPr>
        <w:t xml:space="preserve">Manage </w:t>
      </w:r>
      <w:r>
        <w:rPr>
          <w:rStyle w:val="Hyperlink"/>
          <w:rFonts w:ascii="Cambria" w:eastAsia="Cambria" w:hAnsi="Montserrat" w:cs="Cambria"/>
          <w:b/>
          <w:bCs/>
          <w:color w:val="444444"/>
        </w:rPr>
        <w:t>Testimony:</w:t>
      </w:r>
    </w:p>
    <w:p w:rsidR="00F71F1A" w:rsidRDefault="00AA1CB9">
      <w:pPr>
        <w:rPr>
          <w:rFonts w:ascii="Cambria" w:eastAsia="Cambria" w:cs="Cambria"/>
        </w:rPr>
      </w:pPr>
      <w:r>
        <w:rPr>
          <w:rFonts w:ascii="Cambria" w:eastAsia="Cambria" w:cs="Cambria"/>
        </w:rPr>
        <w:t>On the manage testimony page...you can add, view and delete testimony.</w:t>
      </w:r>
    </w:p>
    <w:p w:rsidR="00F71F1A" w:rsidRPr="00740FBB" w:rsidRDefault="00AA1CB9" w:rsidP="00740FBB">
      <w:pPr>
        <w:pStyle w:val="ListParagraph"/>
        <w:numPr>
          <w:ilvl w:val="0"/>
          <w:numId w:val="19"/>
        </w:numPr>
        <w:jc w:val="both"/>
        <w:rPr>
          <w:rFonts w:ascii="Cambria" w:eastAsia="Cambria" w:cs="Cambria"/>
        </w:rPr>
      </w:pPr>
      <w:r w:rsidRPr="00740FBB">
        <w:rPr>
          <w:rFonts w:ascii="Cambria" w:eastAsia="Cambria" w:cs="Cambria"/>
        </w:rPr>
        <w:t xml:space="preserve">The already added testimony can be viewed and </w:t>
      </w:r>
      <w:r w:rsidRPr="00740FBB">
        <w:rPr>
          <w:rFonts w:ascii="Cambria" w:eastAsia="Cambria" w:cs="Cambria"/>
        </w:rPr>
        <w:t>deleted from this page by clicking the delete button.</w:t>
      </w:r>
    </w:p>
    <w:p w:rsidR="00F71F1A" w:rsidRPr="00740FBB" w:rsidRDefault="00AA1CB9" w:rsidP="00740FBB">
      <w:pPr>
        <w:pStyle w:val="ListParagraph"/>
        <w:numPr>
          <w:ilvl w:val="0"/>
          <w:numId w:val="19"/>
        </w:numPr>
        <w:rPr>
          <w:rFonts w:ascii="Cambria" w:eastAsia="Cambria" w:cs="Cambria"/>
        </w:rPr>
      </w:pPr>
      <w:r w:rsidRPr="00740FBB">
        <w:rPr>
          <w:rFonts w:ascii="Cambria" w:eastAsia="Cambria" w:cs="Cambria"/>
        </w:rPr>
        <w:t>To add a testimony, it requires the name of the parent, the testimony. Click Submit and It would appear on the top part of the same page. Please note that the delete button would delete the testimony in</w:t>
      </w:r>
      <w:r w:rsidRPr="00740FBB">
        <w:rPr>
          <w:rFonts w:ascii="Cambria" w:eastAsia="Cambria" w:cs="Cambria"/>
        </w:rPr>
        <w:t>stantly.</w:t>
      </w:r>
    </w:p>
    <w:p w:rsidR="00F71F1A" w:rsidRDefault="00F71F1A">
      <w:pPr>
        <w:rPr>
          <w:rFonts w:ascii="Cambria" w:eastAsia="Cambria" w:cs="Cambria"/>
        </w:rPr>
      </w:pPr>
    </w:p>
    <w:p w:rsidR="00F71F1A" w:rsidRDefault="00AA1CB9">
      <w:pPr>
        <w:rPr>
          <w:rStyle w:val="Hyperlink"/>
          <w:rFonts w:ascii="Cambria" w:eastAsia="Cambria" w:hAnsi="Montserrat" w:cs="Cambria"/>
          <w:b/>
          <w:bCs/>
          <w:color w:val="444444"/>
        </w:rPr>
      </w:pPr>
      <w:r>
        <w:rPr>
          <w:rStyle w:val="Hyperlink"/>
          <w:rFonts w:ascii="Cambria" w:eastAsia="Cambria" w:hAnsi="Montserrat" w:cs="Cambria"/>
          <w:b/>
          <w:bCs/>
          <w:color w:val="444444"/>
        </w:rPr>
        <w:t>Manage Events</w:t>
      </w:r>
      <w:r>
        <w:rPr>
          <w:rStyle w:val="Hyperlink"/>
          <w:rFonts w:ascii="Cambria" w:eastAsia="Cambria" w:hAnsi="Montserrat" w:cs="Cambria"/>
          <w:b/>
          <w:bCs/>
          <w:color w:val="444444"/>
        </w:rPr>
        <w:t>:</w:t>
      </w:r>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t>On this page, all already added testimony from the add testimony page  can be previewed, edited and deleted from this page.</w:t>
      </w:r>
    </w:p>
    <w:p w:rsidR="00F71F1A" w:rsidRPr="00740FBB" w:rsidRDefault="00AA1CB9" w:rsidP="00740FBB">
      <w:pPr>
        <w:pStyle w:val="ListParagraph"/>
        <w:numPr>
          <w:ilvl w:val="0"/>
          <w:numId w:val="20"/>
        </w:numPr>
        <w:rPr>
          <w:rStyle w:val="Hyperlink"/>
          <w:rFonts w:ascii="Cambria" w:eastAsia="Cambria" w:hAnsi="Montserrat" w:cs="Cambria"/>
          <w:color w:val="444444"/>
          <w:u w:val="none"/>
        </w:rPr>
      </w:pPr>
      <w:r w:rsidRPr="00740FBB">
        <w:rPr>
          <w:rStyle w:val="Hyperlink"/>
          <w:rFonts w:ascii="Cambria" w:eastAsia="Cambria" w:hAnsi="Montserrat" w:cs="Cambria"/>
          <w:color w:val="444444"/>
          <w:u w:val="none"/>
        </w:rPr>
        <w:t xml:space="preserve">To preview the event </w:t>
      </w:r>
      <w:proofErr w:type="gramStart"/>
      <w:r w:rsidRPr="00740FBB">
        <w:rPr>
          <w:rStyle w:val="Hyperlink"/>
          <w:rFonts w:ascii="Cambria" w:eastAsia="Cambria" w:hAnsi="Montserrat" w:cs="Cambria"/>
          <w:color w:val="444444"/>
          <w:u w:val="none"/>
        </w:rPr>
        <w:t>text  body</w:t>
      </w:r>
      <w:proofErr w:type="gramEnd"/>
      <w:r w:rsidRPr="00740FBB">
        <w:rPr>
          <w:rStyle w:val="Hyperlink"/>
          <w:rFonts w:ascii="Cambria" w:eastAsia="Cambria" w:hAnsi="Montserrat" w:cs="Cambria"/>
          <w:color w:val="444444"/>
          <w:u w:val="none"/>
        </w:rPr>
        <w:t>, click on the body of the particular event. You would be able to preview yo</w:t>
      </w:r>
      <w:r w:rsidRPr="00740FBB">
        <w:rPr>
          <w:rStyle w:val="Hyperlink"/>
          <w:rFonts w:ascii="Cambria" w:eastAsia="Cambria" w:hAnsi="Montserrat" w:cs="Cambria"/>
          <w:color w:val="444444"/>
          <w:u w:val="none"/>
        </w:rPr>
        <w:t>ur event.</w:t>
      </w:r>
    </w:p>
    <w:p w:rsidR="00F71F1A" w:rsidRPr="00740FBB" w:rsidRDefault="00AA1CB9" w:rsidP="00740FBB">
      <w:pPr>
        <w:pStyle w:val="ListParagraph"/>
        <w:numPr>
          <w:ilvl w:val="0"/>
          <w:numId w:val="20"/>
        </w:numPr>
        <w:rPr>
          <w:rStyle w:val="Hyperlink"/>
          <w:rFonts w:ascii="Cambria" w:eastAsia="Cambria" w:hAnsi="Montserrat" w:cs="Cambria"/>
          <w:color w:val="444444"/>
          <w:u w:val="none"/>
        </w:rPr>
      </w:pPr>
      <w:r w:rsidRPr="00740FBB">
        <w:rPr>
          <w:rStyle w:val="Hyperlink"/>
          <w:rFonts w:ascii="Cambria" w:eastAsia="Cambria" w:hAnsi="Montserrat" w:cs="Cambria"/>
          <w:color w:val="444444"/>
          <w:u w:val="none"/>
        </w:rPr>
        <w:t xml:space="preserve">To edit the event text, click on edit, edit the event and clicksubmit. The changes would be made and you would be redirected back to the manage event page. </w:t>
      </w:r>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lastRenderedPageBreak/>
        <w:t>N</w:t>
      </w:r>
      <w:r>
        <w:rPr>
          <w:rStyle w:val="Hyperlink"/>
          <w:rFonts w:ascii="Cambria" w:eastAsia="Cambria" w:hAnsi="Montserrat" w:cs="Cambria"/>
          <w:color w:val="444444"/>
          <w:u w:val="none"/>
        </w:rPr>
        <w:t>ote that on the Upcoming Event Part of the Home page of the  Public Website.The Events o</w:t>
      </w:r>
      <w:r>
        <w:rPr>
          <w:rStyle w:val="Hyperlink"/>
          <w:rFonts w:ascii="Cambria" w:eastAsia="Cambria" w:hAnsi="Montserrat" w:cs="Cambria"/>
          <w:color w:val="444444"/>
          <w:u w:val="none"/>
        </w:rPr>
        <w:t xml:space="preserve">n the home page section are displayed according to the date of the event...When the date of the event has already passed .It would no longer show on the Upcoming Event Section of the Homepage. </w:t>
      </w:r>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t>However, it would still show on the event page.</w:t>
      </w:r>
    </w:p>
    <w:p w:rsidR="00F71F1A" w:rsidRDefault="00F71F1A">
      <w:pPr>
        <w:rPr>
          <w:rStyle w:val="Hyperlink"/>
          <w:rFonts w:ascii="Cambria" w:eastAsia="Cambria" w:hAnsi="Montserrat" w:cs="Cambria"/>
          <w:color w:val="444444"/>
          <w:u w:val="none"/>
        </w:rPr>
      </w:pPr>
    </w:p>
    <w:p w:rsidR="00F71F1A" w:rsidRDefault="00AA1CB9">
      <w:pPr>
        <w:rPr>
          <w:rStyle w:val="Hyperlink"/>
          <w:rFonts w:ascii="Cambria" w:eastAsia="Cambria" w:hAnsi="Montserrat" w:cs="Cambria"/>
          <w:b/>
          <w:bCs/>
          <w:color w:val="36363D"/>
        </w:rPr>
      </w:pPr>
      <w:r>
        <w:rPr>
          <w:rStyle w:val="Hyperlink"/>
          <w:rFonts w:ascii="Cambria" w:eastAsia="Cambria" w:hAnsi="Montserrat" w:cs="Cambria"/>
          <w:b/>
          <w:bCs/>
          <w:color w:val="36363D"/>
        </w:rPr>
        <w:t>Manage Applic</w:t>
      </w:r>
      <w:r>
        <w:rPr>
          <w:rStyle w:val="Hyperlink"/>
          <w:rFonts w:ascii="Cambria" w:eastAsia="Cambria" w:hAnsi="Montserrat" w:cs="Cambria"/>
          <w:b/>
          <w:bCs/>
          <w:color w:val="36363D"/>
        </w:rPr>
        <w:t>ation</w:t>
      </w:r>
      <w:r>
        <w:rPr>
          <w:rStyle w:val="Hyperlink"/>
          <w:rFonts w:ascii="Cambria" w:eastAsia="Cambria" w:hAnsi="Montserrat" w:cs="Cambria"/>
          <w:b/>
          <w:bCs/>
          <w:color w:val="36363D"/>
        </w:rPr>
        <w:t>:</w:t>
      </w:r>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t xml:space="preserve">The Manage Application page displays the list of applicants details. The form filled out on the "Become A Teacher" page of the public website stores the data of the applicants which includes Name, Phone Number, Email, Application Letter and CV of </w:t>
      </w:r>
      <w:r>
        <w:rPr>
          <w:rStyle w:val="Hyperlink"/>
          <w:rFonts w:ascii="Cambria" w:eastAsia="Cambria" w:hAnsi="Montserrat" w:cs="Cambria"/>
          <w:color w:val="444444"/>
          <w:u w:val="none"/>
        </w:rPr>
        <w:t>Applicants.</w:t>
      </w:r>
    </w:p>
    <w:p w:rsidR="00F71F1A" w:rsidRPr="00740FBB" w:rsidRDefault="00AA1CB9" w:rsidP="00740FBB">
      <w:pPr>
        <w:pStyle w:val="ListParagraph"/>
        <w:numPr>
          <w:ilvl w:val="0"/>
          <w:numId w:val="21"/>
        </w:numPr>
        <w:rPr>
          <w:rStyle w:val="Hyperlink"/>
          <w:rFonts w:ascii="Cambria" w:eastAsia="Cambria" w:hAnsi="Montserrat" w:cs="Cambria"/>
          <w:color w:val="444444"/>
          <w:u w:val="none"/>
        </w:rPr>
      </w:pPr>
      <w:r w:rsidRPr="00740FBB">
        <w:rPr>
          <w:rStyle w:val="Hyperlink"/>
          <w:rFonts w:ascii="Cambria" w:eastAsia="Cambria" w:hAnsi="Montserrat" w:cs="Cambria"/>
          <w:color w:val="444444"/>
          <w:u w:val="none"/>
        </w:rPr>
        <w:t xml:space="preserve">To call an </w:t>
      </w:r>
      <w:proofErr w:type="gramStart"/>
      <w:r w:rsidRPr="00740FBB">
        <w:rPr>
          <w:rStyle w:val="Hyperlink"/>
          <w:rFonts w:ascii="Cambria" w:eastAsia="Cambria" w:hAnsi="Montserrat" w:cs="Cambria"/>
          <w:color w:val="444444"/>
          <w:u w:val="none"/>
        </w:rPr>
        <w:t>Applicants(</w:t>
      </w:r>
      <w:proofErr w:type="gramEnd"/>
      <w:r w:rsidRPr="00740FBB">
        <w:rPr>
          <w:rStyle w:val="Hyperlink"/>
          <w:rFonts w:ascii="Cambria" w:eastAsia="Cambria" w:hAnsi="Montserrat" w:cs="Cambria"/>
          <w:color w:val="444444"/>
          <w:u w:val="none"/>
        </w:rPr>
        <w:t xml:space="preserve">On Mobile Phone, Use Google Chrome) click the applicant's phone number. </w:t>
      </w:r>
    </w:p>
    <w:p w:rsidR="00F71F1A" w:rsidRPr="00740FBB" w:rsidRDefault="00AA1CB9" w:rsidP="00740FBB">
      <w:pPr>
        <w:pStyle w:val="ListParagraph"/>
        <w:numPr>
          <w:ilvl w:val="0"/>
          <w:numId w:val="21"/>
        </w:numPr>
        <w:rPr>
          <w:rStyle w:val="Hyperlink"/>
          <w:rFonts w:ascii="Cambria" w:eastAsia="Cambria" w:hAnsi="Montserrat" w:cs="Cambria"/>
          <w:color w:val="444444"/>
          <w:u w:val="none"/>
        </w:rPr>
      </w:pPr>
      <w:r w:rsidRPr="00740FBB">
        <w:rPr>
          <w:rStyle w:val="Hyperlink"/>
          <w:rFonts w:ascii="Cambria" w:eastAsia="Cambria" w:hAnsi="Montserrat" w:cs="Cambria"/>
          <w:color w:val="444444"/>
          <w:u w:val="none"/>
        </w:rPr>
        <w:t xml:space="preserve">To send mail to a particular applicant (Mobile or Desktop). </w:t>
      </w:r>
      <w:proofErr w:type="gramStart"/>
      <w:r w:rsidRPr="00740FBB">
        <w:rPr>
          <w:rStyle w:val="Hyperlink"/>
          <w:rFonts w:ascii="Cambria" w:eastAsia="Cambria" w:hAnsi="Montserrat" w:cs="Cambria"/>
          <w:color w:val="444444"/>
          <w:u w:val="none"/>
        </w:rPr>
        <w:t>click</w:t>
      </w:r>
      <w:proofErr w:type="gramEnd"/>
      <w:r w:rsidRPr="00740FBB">
        <w:rPr>
          <w:rStyle w:val="Hyperlink"/>
          <w:rFonts w:ascii="Cambria" w:eastAsia="Cambria" w:hAnsi="Montserrat" w:cs="Cambria"/>
          <w:color w:val="444444"/>
          <w:u w:val="none"/>
        </w:rPr>
        <w:t xml:space="preserve"> the email. You would be redirected to mail the applicant.</w:t>
      </w:r>
    </w:p>
    <w:p w:rsidR="00F71F1A" w:rsidRPr="00740FBB" w:rsidRDefault="00AA1CB9" w:rsidP="00740FBB">
      <w:pPr>
        <w:pStyle w:val="ListParagraph"/>
        <w:numPr>
          <w:ilvl w:val="0"/>
          <w:numId w:val="21"/>
        </w:numPr>
        <w:rPr>
          <w:rStyle w:val="Hyperlink"/>
          <w:rFonts w:ascii="Cambria" w:eastAsia="Cambria" w:hAnsi="Montserrat" w:cs="Cambria"/>
          <w:color w:val="444444"/>
          <w:u w:val="none"/>
        </w:rPr>
      </w:pPr>
      <w:r w:rsidRPr="00740FBB">
        <w:rPr>
          <w:rStyle w:val="Hyperlink"/>
          <w:rFonts w:ascii="Cambria" w:eastAsia="Cambria" w:hAnsi="Montserrat" w:cs="Cambria"/>
          <w:color w:val="444444"/>
          <w:u w:val="none"/>
        </w:rPr>
        <w:t>To download the Applicati</w:t>
      </w:r>
      <w:r w:rsidRPr="00740FBB">
        <w:rPr>
          <w:rStyle w:val="Hyperlink"/>
          <w:rFonts w:ascii="Cambria" w:eastAsia="Cambria" w:hAnsi="Montserrat" w:cs="Cambria"/>
          <w:color w:val="444444"/>
          <w:u w:val="none"/>
        </w:rPr>
        <w:t>on letter of an applicant, click Application button.</w:t>
      </w:r>
    </w:p>
    <w:p w:rsidR="00F71F1A" w:rsidRPr="00740FBB" w:rsidRDefault="00AA1CB9" w:rsidP="00740FBB">
      <w:pPr>
        <w:pStyle w:val="ListParagraph"/>
        <w:numPr>
          <w:ilvl w:val="0"/>
          <w:numId w:val="21"/>
        </w:numPr>
        <w:rPr>
          <w:rStyle w:val="Hyperlink"/>
          <w:rFonts w:ascii="Cambria" w:eastAsia="Cambria" w:hAnsi="Montserrat" w:cs="Cambria"/>
          <w:color w:val="444444"/>
          <w:u w:val="none"/>
        </w:rPr>
      </w:pPr>
      <w:r w:rsidRPr="00740FBB">
        <w:rPr>
          <w:rStyle w:val="Hyperlink"/>
          <w:rFonts w:ascii="Cambria" w:eastAsia="Cambria" w:hAnsi="Montserrat" w:cs="Cambria"/>
          <w:color w:val="444444"/>
          <w:u w:val="none"/>
        </w:rPr>
        <w:t>To download the CV of an applicant, click CV button.</w:t>
      </w:r>
    </w:p>
    <w:p w:rsidR="00F71F1A" w:rsidRPr="00740FBB" w:rsidRDefault="00AA1CB9" w:rsidP="00740FBB">
      <w:pPr>
        <w:pStyle w:val="ListParagraph"/>
        <w:numPr>
          <w:ilvl w:val="0"/>
          <w:numId w:val="21"/>
        </w:numPr>
        <w:rPr>
          <w:rStyle w:val="Hyperlink"/>
          <w:rFonts w:ascii="Cambria" w:eastAsia="Cambria" w:hAnsi="Montserrat" w:cs="Cambria"/>
          <w:color w:val="444444"/>
          <w:u w:val="none"/>
        </w:rPr>
      </w:pPr>
      <w:r w:rsidRPr="00740FBB">
        <w:rPr>
          <w:rStyle w:val="Hyperlink"/>
          <w:rFonts w:ascii="Cambria" w:eastAsia="Cambria" w:hAnsi="Montserrat" w:cs="Cambria"/>
          <w:color w:val="444444"/>
          <w:u w:val="none"/>
        </w:rPr>
        <w:t>To delete an applicants detail...Click delete.</w:t>
      </w:r>
    </w:p>
    <w:p w:rsidR="00F71F1A" w:rsidRDefault="00F71F1A">
      <w:pPr>
        <w:rPr>
          <w:rStyle w:val="Hyperlink"/>
          <w:rFonts w:ascii="Cambria" w:eastAsia="Cambria" w:hAnsi="Montserrat" w:cs="Cambria"/>
          <w:color w:val="444444"/>
          <w:u w:val="none"/>
        </w:rPr>
      </w:pPr>
    </w:p>
    <w:p w:rsidR="00F71F1A" w:rsidRDefault="00AA1CB9">
      <w:pPr>
        <w:rPr>
          <w:rStyle w:val="Hyperlink"/>
          <w:rFonts w:ascii="Cambria" w:eastAsia="Cambria" w:hAnsi="Montserrat" w:cs="Cambria"/>
          <w:b/>
          <w:bCs/>
          <w:color w:val="444444"/>
        </w:rPr>
      </w:pPr>
      <w:r>
        <w:rPr>
          <w:rStyle w:val="Hyperlink"/>
          <w:rFonts w:ascii="Cambria" w:eastAsia="Cambria" w:hAnsi="Montserrat" w:cs="Cambria"/>
          <w:b/>
          <w:bCs/>
          <w:color w:val="444444"/>
        </w:rPr>
        <w:t>Manage Views</w:t>
      </w:r>
      <w:r>
        <w:rPr>
          <w:rStyle w:val="Hyperlink"/>
          <w:rFonts w:ascii="Cambria" w:eastAsia="Cambria" w:hAnsi="Montserrat" w:cs="Cambria"/>
          <w:b/>
          <w:bCs/>
          <w:color w:val="444444"/>
        </w:rPr>
        <w:t>:</w:t>
      </w:r>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t xml:space="preserve">The Manage views page allows you to View, Add and Delete the picture slider on the Home </w:t>
      </w:r>
      <w:r>
        <w:rPr>
          <w:rStyle w:val="Hyperlink"/>
          <w:rFonts w:ascii="Cambria" w:eastAsia="Cambria" w:hAnsi="Montserrat" w:cs="Cambria"/>
          <w:color w:val="444444"/>
          <w:u w:val="none"/>
        </w:rPr>
        <w:t>Page.</w:t>
      </w:r>
    </w:p>
    <w:p w:rsidR="00F71F1A" w:rsidRDefault="00F71F1A">
      <w:pPr>
        <w:rPr>
          <w:rStyle w:val="Hyperlink"/>
          <w:rFonts w:ascii="Cambria" w:eastAsia="Cambria" w:hAnsi="Montserrat" w:cs="Cambria"/>
          <w:color w:val="444444"/>
          <w:u w:val="none"/>
        </w:rPr>
      </w:pPr>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t>The List of each slide can be deleted by clicking the delete button, which would instantly delete the slide.</w:t>
      </w:r>
    </w:p>
    <w:p w:rsidR="00F71F1A" w:rsidRDefault="00F71F1A">
      <w:pPr>
        <w:rPr>
          <w:rStyle w:val="Hyperlink"/>
          <w:rFonts w:ascii="Cambria" w:eastAsia="Cambria" w:hAnsi="Montserrat" w:cs="Cambria"/>
          <w:color w:val="444444"/>
          <w:u w:val="none"/>
        </w:rPr>
      </w:pPr>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t xml:space="preserve">You can add more slides by filling the input below the list. </w:t>
      </w:r>
    </w:p>
    <w:p w:rsidR="00F71F1A" w:rsidRDefault="00AA1CB9">
      <w:pPr>
        <w:rPr>
          <w:rStyle w:val="Hyperlink"/>
          <w:rFonts w:ascii="Cambria" w:eastAsia="Cambria" w:hAnsi="Montserrat" w:cs="Cambria"/>
          <w:color w:val="C00000"/>
          <w:u w:val="none"/>
        </w:rPr>
      </w:pPr>
      <w:r>
        <w:rPr>
          <w:rStyle w:val="Hyperlink"/>
          <w:rFonts w:ascii="Cambria" w:eastAsia="Cambria" w:hAnsi="Montserrat" w:cs="Cambria"/>
          <w:color w:val="444444"/>
          <w:u w:val="none"/>
        </w:rPr>
        <w:t xml:space="preserve">It requires, A Title, A text and the Background picture </w:t>
      </w:r>
      <w:r>
        <w:rPr>
          <w:rStyle w:val="Hyperlink"/>
          <w:rFonts w:ascii="Cambria" w:eastAsia="Cambria" w:hAnsi="Montserrat" w:cs="Cambria"/>
          <w:color w:val="C00000"/>
          <w:u w:val="none"/>
        </w:rPr>
        <w:t xml:space="preserve">WHICH MUST BE A </w:t>
      </w:r>
      <w:r>
        <w:rPr>
          <w:rStyle w:val="Hyperlink"/>
          <w:rFonts w:ascii="Cambria" w:eastAsia="Cambria" w:hAnsi="Montserrat" w:cs="Cambria"/>
          <w:color w:val="C00000"/>
          <w:u w:val="none"/>
        </w:rPr>
        <w:t>QUALITY AND LANDSCAPE PICTURE..</w:t>
      </w:r>
    </w:p>
    <w:p w:rsidR="00F71F1A" w:rsidRDefault="00AA1CB9">
      <w:pPr>
        <w:rPr>
          <w:rStyle w:val="Hyperlink"/>
          <w:rFonts w:ascii="Cambria" w:eastAsia="Cambria" w:hAnsi="Montserrat" w:cs="Cambria"/>
          <w:color w:val="C00000"/>
          <w:u w:val="none"/>
        </w:rPr>
      </w:pPr>
      <w:r>
        <w:rPr>
          <w:rStyle w:val="Hyperlink"/>
          <w:rFonts w:ascii="Cambria" w:eastAsia="Cambria" w:hAnsi="Montserrat" w:cs="Cambria"/>
          <w:color w:val="C00000"/>
          <w:u w:val="none"/>
        </w:rPr>
        <w:t>THE SLIDER PICTURE MUST NEVER BE PORTRIAT. IT MUST BE LANDSCAPE TO AVOID THE DISTORTION OF THE HOME PAGE. IT IS RECOMMEND THAT IT MUST BE A PICTURE WITH VERY GOOD QUALITY AND NOT A PIXELATED PICTURE.</w:t>
      </w:r>
    </w:p>
    <w:p w:rsidR="00F71F1A" w:rsidRDefault="00F71F1A">
      <w:pPr>
        <w:rPr>
          <w:rStyle w:val="Hyperlink"/>
          <w:rFonts w:ascii="Cambria" w:eastAsia="Cambria" w:hAnsi="Montserrat" w:cs="Cambria"/>
          <w:color w:val="C00000"/>
          <w:u w:val="none"/>
        </w:rPr>
      </w:pPr>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t>Click the submit button</w:t>
      </w:r>
      <w:r>
        <w:rPr>
          <w:rStyle w:val="Hyperlink"/>
          <w:rFonts w:ascii="Cambria" w:eastAsia="Cambria" w:hAnsi="Montserrat" w:cs="Cambria"/>
          <w:color w:val="444444"/>
          <w:u w:val="none"/>
        </w:rPr>
        <w:t xml:space="preserve"> to add the slide.</w:t>
      </w:r>
    </w:p>
    <w:p w:rsidR="00F71F1A" w:rsidRDefault="00F71F1A">
      <w:pPr>
        <w:rPr>
          <w:rStyle w:val="Hyperlink"/>
          <w:rFonts w:ascii="Cambria" w:eastAsia="Cambria" w:hAnsi="Montserrat" w:cs="Cambria"/>
          <w:color w:val="444444"/>
          <w:u w:val="none"/>
        </w:rPr>
      </w:pPr>
    </w:p>
    <w:p w:rsidR="00F71F1A" w:rsidRDefault="00AA1CB9">
      <w:pPr>
        <w:rPr>
          <w:rStyle w:val="Hyperlink"/>
          <w:rFonts w:ascii="Cambria" w:eastAsia="Cambria" w:hAnsi="Montserrat" w:cs="Cambria"/>
          <w:b/>
          <w:bCs/>
          <w:color w:val="444444"/>
        </w:rPr>
      </w:pPr>
      <w:r>
        <w:rPr>
          <w:rStyle w:val="Hyperlink"/>
          <w:rFonts w:ascii="Cambria" w:eastAsia="Cambria" w:hAnsi="Montserrat" w:cs="Cambria"/>
          <w:b/>
          <w:bCs/>
          <w:color w:val="444444"/>
        </w:rPr>
        <w:t>About Us</w:t>
      </w:r>
      <w:r>
        <w:rPr>
          <w:rStyle w:val="Hyperlink"/>
          <w:rFonts w:ascii="Cambria" w:eastAsia="Cambria" w:hAnsi="Montserrat" w:cs="Cambria"/>
          <w:b/>
          <w:bCs/>
          <w:color w:val="444444"/>
        </w:rPr>
        <w:t>:</w:t>
      </w:r>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t xml:space="preserve">The about us page allows you to edit the about us on the about us page. </w:t>
      </w:r>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t>Click the edit button, edit the about us with the rich text editor and Click submit. It would  redirected to about us page.</w:t>
      </w:r>
    </w:p>
    <w:p w:rsidR="00F71F1A" w:rsidRDefault="00F71F1A">
      <w:pPr>
        <w:rPr>
          <w:rStyle w:val="Hyperlink"/>
          <w:rFonts w:ascii="Cambria" w:eastAsia="Cambria" w:hAnsi="Montserrat" w:cs="Cambria"/>
          <w:color w:val="444444"/>
          <w:u w:val="none"/>
        </w:rPr>
      </w:pPr>
    </w:p>
    <w:p w:rsidR="00F71F1A" w:rsidRDefault="00AA1CB9">
      <w:pPr>
        <w:rPr>
          <w:rStyle w:val="Hyperlink"/>
          <w:rFonts w:ascii="Cambria" w:eastAsia="Cambria" w:hAnsi="Montserrat" w:cs="Cambria"/>
          <w:b/>
          <w:bCs/>
          <w:color w:val="444444"/>
        </w:rPr>
      </w:pPr>
      <w:r>
        <w:rPr>
          <w:rStyle w:val="Hyperlink"/>
          <w:rFonts w:ascii="Cambria" w:eastAsia="Cambria" w:hAnsi="Montserrat" w:cs="Cambria"/>
          <w:b/>
          <w:bCs/>
          <w:color w:val="444444"/>
        </w:rPr>
        <w:t>Manage Users</w:t>
      </w:r>
      <w:r>
        <w:rPr>
          <w:rStyle w:val="Hyperlink"/>
          <w:rFonts w:ascii="Cambria" w:eastAsia="Cambria" w:hAnsi="Montserrat" w:cs="Cambria"/>
          <w:b/>
          <w:bCs/>
          <w:color w:val="444444"/>
        </w:rPr>
        <w:t>:</w:t>
      </w:r>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t>The manage use</w:t>
      </w:r>
      <w:r>
        <w:rPr>
          <w:rStyle w:val="Hyperlink"/>
          <w:rFonts w:ascii="Cambria" w:eastAsia="Cambria" w:hAnsi="Montserrat" w:cs="Cambria"/>
          <w:color w:val="444444"/>
          <w:u w:val="none"/>
        </w:rPr>
        <w:t>r page is the most important page for the MASTER ACCOUNT. This is the page where users of the admin panel can be monitored, verified, assigned , suspendrd or deleted</w:t>
      </w:r>
    </w:p>
    <w:p w:rsidR="00F71F1A" w:rsidRDefault="00F71F1A">
      <w:pPr>
        <w:rPr>
          <w:rStyle w:val="Hyperlink"/>
          <w:rFonts w:ascii="Cambria" w:eastAsia="Cambria" w:hAnsi="Montserrat" w:cs="Cambria"/>
          <w:color w:val="444444"/>
          <w:u w:val="none"/>
        </w:rPr>
      </w:pPr>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lastRenderedPageBreak/>
        <w:t>This page is where you:</w:t>
      </w:r>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t xml:space="preserve">1. Manages the teachers on the "our teachers" page of the public </w:t>
      </w:r>
      <w:r>
        <w:rPr>
          <w:rStyle w:val="Hyperlink"/>
          <w:rFonts w:ascii="Cambria" w:eastAsia="Cambria" w:hAnsi="Montserrat" w:cs="Cambria"/>
          <w:color w:val="444444"/>
          <w:u w:val="none"/>
        </w:rPr>
        <w:t>website.</w:t>
      </w:r>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t>2. Assigns the Admin manager of the account.</w:t>
      </w:r>
    </w:p>
    <w:p w:rsidR="00F71F1A" w:rsidRDefault="00F71F1A">
      <w:pPr>
        <w:rPr>
          <w:rStyle w:val="Hyperlink"/>
          <w:rFonts w:ascii="Cambria" w:eastAsia="Cambria" w:hAnsi="Montserrat" w:cs="Cambria"/>
          <w:color w:val="444444"/>
          <w:u w:val="none"/>
        </w:rPr>
      </w:pPr>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t>Important Notes:</w:t>
      </w:r>
    </w:p>
    <w:p w:rsidR="00F71F1A" w:rsidRDefault="00AA1CB9">
      <w:pPr>
        <w:pStyle w:val="ListParagraph"/>
        <w:numPr>
          <w:ilvl w:val="0"/>
          <w:numId w:val="2"/>
        </w:numPr>
        <w:rPr>
          <w:rStyle w:val="Hyperlink"/>
          <w:rFonts w:ascii="Cambria" w:eastAsia="Cambria" w:hAnsi="Montserrat" w:cs="Cambria"/>
          <w:color w:val="444444"/>
          <w:u w:val="none"/>
        </w:rPr>
      </w:pPr>
      <w:r>
        <w:rPr>
          <w:rStyle w:val="Hyperlink"/>
          <w:rFonts w:ascii="Cambria" w:eastAsia="Cambria" w:hAnsi="Montserrat" w:cs="Cambria"/>
          <w:color w:val="444444"/>
          <w:u w:val="none"/>
        </w:rPr>
        <w:t>Once someone is assigned as an Website Admin the person would not show on the Our teachers page.</w:t>
      </w:r>
    </w:p>
    <w:p w:rsidR="00F71F1A" w:rsidRDefault="00AA1CB9">
      <w:pPr>
        <w:pStyle w:val="ListParagraph"/>
        <w:numPr>
          <w:ilvl w:val="0"/>
          <w:numId w:val="2"/>
        </w:numPr>
        <w:rPr>
          <w:rStyle w:val="Hyperlink"/>
          <w:rFonts w:ascii="Cambria" w:eastAsia="Cambria" w:hAnsi="Montserrat" w:cs="Cambria"/>
          <w:color w:val="444444"/>
          <w:u w:val="none"/>
        </w:rPr>
      </w:pPr>
      <w:r>
        <w:rPr>
          <w:rStyle w:val="Hyperlink"/>
          <w:rFonts w:ascii="Cambria" w:eastAsia="Cambria" w:hAnsi="Montserrat" w:cs="Cambria"/>
          <w:color w:val="444444"/>
          <w:u w:val="none"/>
        </w:rPr>
        <w:t xml:space="preserve">Teachers cannot access any page than the "add profile" page no the Web Office which is </w:t>
      </w:r>
      <w:r>
        <w:rPr>
          <w:rStyle w:val="Hyperlink"/>
          <w:rFonts w:ascii="Cambria" w:eastAsia="Cambria" w:hAnsi="Montserrat" w:cs="Cambria"/>
          <w:color w:val="444444"/>
          <w:u w:val="none"/>
        </w:rPr>
        <w:t>where they would be riderected to.</w:t>
      </w:r>
    </w:p>
    <w:p w:rsidR="00F71F1A" w:rsidRDefault="00AA1CB9">
      <w:pPr>
        <w:pStyle w:val="ListParagraph"/>
        <w:numPr>
          <w:ilvl w:val="0"/>
          <w:numId w:val="2"/>
        </w:numPr>
        <w:rPr>
          <w:rStyle w:val="Hyperlink"/>
          <w:rFonts w:ascii="Cambria" w:eastAsia="Cambria" w:hAnsi="Montserrat" w:cs="Cambria"/>
          <w:color w:val="444444"/>
          <w:u w:val="none"/>
        </w:rPr>
      </w:pPr>
      <w:r>
        <w:rPr>
          <w:rStyle w:val="Hyperlink"/>
          <w:rFonts w:ascii="Cambria" w:eastAsia="Cambria" w:hAnsi="Montserrat" w:cs="Cambria"/>
          <w:color w:val="444444"/>
          <w:u w:val="none"/>
        </w:rPr>
        <w:t>Every User must be assigned on the page</w:t>
      </w:r>
    </w:p>
    <w:p w:rsidR="00F71F1A" w:rsidRDefault="00AA1CB9">
      <w:pPr>
        <w:pStyle w:val="ListParagraph"/>
        <w:numPr>
          <w:ilvl w:val="0"/>
          <w:numId w:val="2"/>
        </w:numPr>
        <w:rPr>
          <w:rStyle w:val="Hyperlink"/>
          <w:rFonts w:ascii="Cambria" w:eastAsia="Cambria" w:hAnsi="Montserrat" w:cs="Cambria"/>
          <w:color w:val="444444"/>
          <w:u w:val="none"/>
        </w:rPr>
      </w:pPr>
      <w:r>
        <w:rPr>
          <w:rStyle w:val="Hyperlink"/>
          <w:rFonts w:ascii="Cambria" w:eastAsia="Cambria" w:hAnsi="Montserrat" w:cs="Cambria"/>
          <w:color w:val="444444"/>
          <w:u w:val="none"/>
        </w:rPr>
        <w:t>You can assign two levels. 1. Teachers 2.Website Admin</w:t>
      </w:r>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t>Once a user registers. If the user is verified. User status would state as verified...If not...it would be empty. Always click</w:t>
      </w:r>
      <w:r>
        <w:rPr>
          <w:rStyle w:val="Hyperlink"/>
          <w:rFonts w:ascii="Cambria" w:eastAsia="Cambria" w:hAnsi="Montserrat" w:cs="Cambria"/>
          <w:color w:val="444444"/>
          <w:u w:val="none"/>
        </w:rPr>
        <w:t xml:space="preserve"> on "Set Level" to asign as a teacher or as Website Admin before you verify.</w:t>
      </w:r>
    </w:p>
    <w:p w:rsidR="00F71F1A" w:rsidRPr="00740FBB" w:rsidRDefault="00AA1CB9" w:rsidP="00740FBB">
      <w:pPr>
        <w:pStyle w:val="ListParagraph"/>
        <w:numPr>
          <w:ilvl w:val="0"/>
          <w:numId w:val="22"/>
        </w:numPr>
        <w:rPr>
          <w:rStyle w:val="Hyperlink"/>
          <w:rFonts w:ascii="Cambria" w:eastAsia="Cambria" w:hAnsi="Montserrat" w:cs="Cambria"/>
          <w:color w:val="444444"/>
          <w:u w:val="none"/>
        </w:rPr>
      </w:pPr>
      <w:r w:rsidRPr="00740FBB">
        <w:rPr>
          <w:rStyle w:val="Hyperlink"/>
          <w:rFonts w:ascii="Cambria" w:eastAsia="Cambria" w:hAnsi="Montserrat" w:cs="Cambria"/>
          <w:color w:val="444444"/>
          <w:u w:val="none"/>
        </w:rPr>
        <w:t xml:space="preserve">To suspend a user, click on the suspend page...If a user is suspended...If the user is assigned as a teacher, the name and image would not show on the Website. </w:t>
      </w:r>
      <w:proofErr w:type="gramStart"/>
      <w:r w:rsidRPr="00740FBB">
        <w:rPr>
          <w:rStyle w:val="Hyperlink"/>
          <w:rFonts w:ascii="Cambria" w:eastAsia="Cambria" w:hAnsi="Montserrat" w:cs="Cambria"/>
          <w:color w:val="444444"/>
          <w:u w:val="none"/>
        </w:rPr>
        <w:t>and</w:t>
      </w:r>
      <w:proofErr w:type="gramEnd"/>
      <w:r w:rsidRPr="00740FBB">
        <w:rPr>
          <w:rStyle w:val="Hyperlink"/>
          <w:rFonts w:ascii="Cambria" w:eastAsia="Cambria" w:hAnsi="Montserrat" w:cs="Cambria"/>
          <w:color w:val="444444"/>
          <w:u w:val="none"/>
        </w:rPr>
        <w:t xml:space="preserve"> such account ca</w:t>
      </w:r>
      <w:r w:rsidRPr="00740FBB">
        <w:rPr>
          <w:rStyle w:val="Hyperlink"/>
          <w:rFonts w:ascii="Cambria" w:eastAsia="Cambria" w:hAnsi="Montserrat" w:cs="Cambria"/>
          <w:color w:val="444444"/>
          <w:u w:val="none"/>
        </w:rPr>
        <w:t xml:space="preserve">nnot login on the web office until such user is reverified. </w:t>
      </w:r>
    </w:p>
    <w:p w:rsidR="00F71F1A" w:rsidRPr="00740FBB" w:rsidRDefault="00AA1CB9" w:rsidP="00740FBB">
      <w:pPr>
        <w:pStyle w:val="ListParagraph"/>
        <w:numPr>
          <w:ilvl w:val="0"/>
          <w:numId w:val="22"/>
        </w:numPr>
        <w:rPr>
          <w:rStyle w:val="Hyperlink"/>
          <w:rFonts w:ascii="Cambria" w:eastAsia="Cambria" w:hAnsi="Montserrat" w:cs="Cambria"/>
          <w:color w:val="444444"/>
          <w:u w:val="none"/>
        </w:rPr>
      </w:pPr>
      <w:r w:rsidRPr="00740FBB">
        <w:rPr>
          <w:rStyle w:val="Hyperlink"/>
          <w:rFonts w:ascii="Cambria" w:eastAsia="Cambria" w:hAnsi="Montserrat" w:cs="Cambria"/>
          <w:color w:val="444444"/>
          <w:u w:val="none"/>
        </w:rPr>
        <w:t xml:space="preserve">You can reverify a suspended user by clicking the </w:t>
      </w:r>
      <w:proofErr w:type="gramStart"/>
      <w:r w:rsidRPr="00740FBB">
        <w:rPr>
          <w:rStyle w:val="Hyperlink"/>
          <w:rFonts w:ascii="Cambria" w:eastAsia="Cambria" w:hAnsi="Montserrat" w:cs="Cambria"/>
          <w:color w:val="444444"/>
          <w:u w:val="none"/>
        </w:rPr>
        <w:t>" verify</w:t>
      </w:r>
      <w:proofErr w:type="gramEnd"/>
      <w:r w:rsidRPr="00740FBB">
        <w:rPr>
          <w:rStyle w:val="Hyperlink"/>
          <w:rFonts w:ascii="Cambria" w:eastAsia="Cambria" w:hAnsi="Montserrat" w:cs="Cambria"/>
          <w:color w:val="444444"/>
          <w:u w:val="none"/>
        </w:rPr>
        <w:t>" button.</w:t>
      </w:r>
    </w:p>
    <w:p w:rsidR="00F71F1A" w:rsidRPr="00740FBB" w:rsidRDefault="00AA1CB9" w:rsidP="00740FBB">
      <w:pPr>
        <w:pStyle w:val="ListParagraph"/>
        <w:numPr>
          <w:ilvl w:val="0"/>
          <w:numId w:val="22"/>
        </w:numPr>
        <w:rPr>
          <w:rStyle w:val="Hyperlink"/>
          <w:rFonts w:ascii="Cambria" w:eastAsia="Cambria" w:hAnsi="Montserrat" w:cs="Cambria"/>
          <w:color w:val="444444"/>
          <w:u w:val="none"/>
        </w:rPr>
      </w:pPr>
      <w:r w:rsidRPr="00740FBB">
        <w:rPr>
          <w:rStyle w:val="Hyperlink"/>
          <w:rFonts w:ascii="Cambria" w:eastAsia="Cambria" w:hAnsi="Montserrat" w:cs="Cambria"/>
          <w:color w:val="444444"/>
          <w:u w:val="none"/>
        </w:rPr>
        <w:t xml:space="preserve">To delete an account, </w:t>
      </w:r>
      <w:proofErr w:type="gramStart"/>
      <w:r w:rsidRPr="00740FBB">
        <w:rPr>
          <w:rStyle w:val="Hyperlink"/>
          <w:rFonts w:ascii="Cambria" w:eastAsia="Cambria" w:hAnsi="Montserrat" w:cs="Cambria"/>
          <w:color w:val="444444"/>
          <w:u w:val="none"/>
        </w:rPr>
        <w:t>Just</w:t>
      </w:r>
      <w:proofErr w:type="gramEnd"/>
      <w:r w:rsidRPr="00740FBB">
        <w:rPr>
          <w:rStyle w:val="Hyperlink"/>
          <w:rFonts w:ascii="Cambria" w:eastAsia="Cambria" w:hAnsi="Montserrat" w:cs="Cambria"/>
          <w:color w:val="444444"/>
          <w:u w:val="none"/>
        </w:rPr>
        <w:t xml:space="preserve"> click Delete, you would be prompted for a Yes or No if you are sure of your selection. If </w:t>
      </w:r>
      <w:proofErr w:type="gramStart"/>
      <w:r w:rsidRPr="00740FBB">
        <w:rPr>
          <w:rStyle w:val="Hyperlink"/>
          <w:rFonts w:ascii="Cambria" w:eastAsia="Cambria" w:hAnsi="Montserrat" w:cs="Cambria"/>
          <w:color w:val="444444"/>
          <w:u w:val="none"/>
        </w:rPr>
        <w:t>Yes</w:t>
      </w:r>
      <w:proofErr w:type="gramEnd"/>
      <w:r w:rsidRPr="00740FBB">
        <w:rPr>
          <w:rStyle w:val="Hyperlink"/>
          <w:rFonts w:ascii="Cambria" w:eastAsia="Cambria" w:hAnsi="Montserrat" w:cs="Cambria"/>
          <w:color w:val="444444"/>
          <w:u w:val="none"/>
        </w:rPr>
        <w:t>...Such</w:t>
      </w:r>
      <w:r w:rsidR="00D75F03">
        <w:rPr>
          <w:rStyle w:val="Hyperlink"/>
          <w:rFonts w:ascii="Cambria" w:eastAsia="Cambria" w:hAnsi="Montserrat" w:cs="Cambria"/>
          <w:color w:val="444444"/>
          <w:u w:val="none"/>
        </w:rPr>
        <w:t xml:space="preserve"> account will </w:t>
      </w:r>
      <w:r w:rsidRPr="00740FBB">
        <w:rPr>
          <w:rStyle w:val="Hyperlink"/>
          <w:rFonts w:ascii="Cambria" w:eastAsia="Cambria" w:hAnsi="Montserrat" w:cs="Cambria"/>
          <w:color w:val="444444"/>
          <w:u w:val="none"/>
        </w:rPr>
        <w:t>be deleted from the database.</w:t>
      </w:r>
    </w:p>
    <w:p w:rsidR="00F71F1A" w:rsidRPr="00740FBB" w:rsidRDefault="00AA1CB9" w:rsidP="00740FBB">
      <w:pPr>
        <w:pStyle w:val="ListParagraph"/>
        <w:numPr>
          <w:ilvl w:val="0"/>
          <w:numId w:val="22"/>
        </w:numPr>
        <w:rPr>
          <w:rStyle w:val="Hyperlink"/>
          <w:rFonts w:ascii="Cambria" w:eastAsia="Cambria" w:hAnsi="Montserrat" w:cs="Cambria"/>
          <w:color w:val="444444"/>
          <w:u w:val="none"/>
        </w:rPr>
      </w:pPr>
      <w:r w:rsidRPr="00740FBB">
        <w:rPr>
          <w:rStyle w:val="Hyperlink"/>
          <w:rFonts w:ascii="Cambria" w:eastAsia="Cambria" w:hAnsi="Montserrat" w:cs="Cambria"/>
          <w:color w:val="444444"/>
          <w:u w:val="none"/>
        </w:rPr>
        <w:t>Note that a teacher that has not logged in to complete their registration would not display on the page even if verified.</w:t>
      </w:r>
    </w:p>
    <w:p w:rsidR="00F71F1A" w:rsidRPr="00740FBB" w:rsidRDefault="00AA1CB9" w:rsidP="00740FBB">
      <w:pPr>
        <w:pStyle w:val="ListParagraph"/>
        <w:numPr>
          <w:ilvl w:val="0"/>
          <w:numId w:val="22"/>
        </w:numPr>
        <w:rPr>
          <w:rStyle w:val="Hyperlink"/>
          <w:rFonts w:ascii="Cambria" w:eastAsia="Cambria" w:hAnsi="Montserrat" w:cs="Cambria"/>
          <w:color w:val="444444"/>
          <w:u w:val="none"/>
        </w:rPr>
      </w:pPr>
      <w:r w:rsidRPr="00740FBB">
        <w:rPr>
          <w:rStyle w:val="Hyperlink"/>
          <w:rFonts w:ascii="Cambria" w:eastAsia="Cambria" w:hAnsi="Montserrat" w:cs="Cambria"/>
          <w:color w:val="444444"/>
          <w:u w:val="none"/>
        </w:rPr>
        <w:t>Users that have completed Registration would be indicated on the info Tab as "completed R</w:t>
      </w:r>
      <w:r w:rsidRPr="00740FBB">
        <w:rPr>
          <w:rStyle w:val="Hyperlink"/>
          <w:rFonts w:ascii="Cambria" w:eastAsia="Cambria" w:hAnsi="Montserrat" w:cs="Cambria"/>
          <w:color w:val="444444"/>
          <w:u w:val="none"/>
        </w:rPr>
        <w:t xml:space="preserve">egistration" </w:t>
      </w:r>
    </w:p>
    <w:p w:rsidR="00F71F1A" w:rsidRDefault="00F71F1A">
      <w:pPr>
        <w:rPr>
          <w:rStyle w:val="Hyperlink"/>
          <w:rFonts w:ascii="Cambria" w:eastAsia="Cambria" w:hAnsi="Montserrat" w:cs="Cambria"/>
          <w:color w:val="444444"/>
          <w:u w:val="none"/>
        </w:rPr>
      </w:pPr>
    </w:p>
    <w:p w:rsidR="00F71F1A" w:rsidRDefault="00F71F1A">
      <w:pPr>
        <w:rPr>
          <w:rStyle w:val="Hyperlink"/>
          <w:rFonts w:ascii="Cambria" w:eastAsia="Cambria" w:hAnsi="Montserrat" w:cs="Cambria"/>
          <w:color w:val="444444"/>
          <w:u w:val="none"/>
        </w:rPr>
      </w:pPr>
      <w:bookmarkStart w:id="0" w:name="_GoBack"/>
      <w:bookmarkEnd w:id="0"/>
    </w:p>
    <w:p w:rsidR="00F71F1A" w:rsidRDefault="00AA1CB9">
      <w:pPr>
        <w:rPr>
          <w:rStyle w:val="Hyperlink"/>
          <w:rFonts w:ascii="Cambria" w:eastAsia="Cambria" w:hAnsi="Montserrat" w:cs="Cambria"/>
          <w:color w:val="444444"/>
          <w:u w:val="none"/>
        </w:rPr>
      </w:pPr>
      <w:r>
        <w:rPr>
          <w:rStyle w:val="Hyperlink"/>
          <w:rFonts w:ascii="Cambria" w:eastAsia="Cambria" w:hAnsi="Montserrat" w:cs="Cambria"/>
          <w:color w:val="444444"/>
          <w:u w:val="none"/>
        </w:rPr>
        <w:t xml:space="preserve">NOTE: This document is strictly for the owner of the website. Another is provided for the Website Managers so that they can help manage the page. Please it is important for everyone that would manage the website to go through this </w:t>
      </w:r>
      <w:r w:rsidR="00D75F03">
        <w:rPr>
          <w:rStyle w:val="Hyperlink"/>
          <w:rFonts w:ascii="Cambria" w:eastAsia="Cambria" w:hAnsi="Montserrat" w:cs="Cambria"/>
          <w:color w:val="444444"/>
          <w:u w:val="none"/>
        </w:rPr>
        <w:t>document</w:t>
      </w:r>
      <w:r>
        <w:rPr>
          <w:rStyle w:val="Hyperlink"/>
          <w:rFonts w:ascii="Cambria" w:eastAsia="Cambria" w:hAnsi="Montserrat" w:cs="Cambria"/>
          <w:color w:val="444444"/>
          <w:u w:val="none"/>
        </w:rPr>
        <w:t xml:space="preserve"> </w:t>
      </w:r>
      <w:r>
        <w:rPr>
          <w:rStyle w:val="Hyperlink"/>
          <w:rFonts w:ascii="Cambria" w:eastAsia="Cambria" w:hAnsi="Montserrat" w:cs="Cambria"/>
          <w:color w:val="444444"/>
          <w:u w:val="none"/>
        </w:rPr>
        <w:t>before operating the web office. Thanks.</w:t>
      </w:r>
    </w:p>
    <w:p w:rsidR="00F71F1A" w:rsidRDefault="00F71F1A">
      <w:pPr>
        <w:rPr>
          <w:rStyle w:val="Hyperlink"/>
          <w:rFonts w:ascii="Cambria" w:eastAsia="Cambria" w:hAnsi="Montserrat" w:cs="Cambria"/>
          <w:color w:val="444444"/>
          <w:u w:val="none"/>
        </w:rPr>
      </w:pPr>
    </w:p>
    <w:p w:rsidR="00F71F1A" w:rsidRDefault="00F71F1A">
      <w:pPr>
        <w:rPr>
          <w:rStyle w:val="Hyperlink"/>
          <w:rFonts w:ascii="Cambria" w:eastAsia="Cambria" w:hAnsi="Montserrat" w:cs="Cambria"/>
          <w:color w:val="444444"/>
          <w:u w:val="none"/>
        </w:rPr>
      </w:pPr>
    </w:p>
    <w:p w:rsidR="00F71F1A" w:rsidRDefault="00F71F1A">
      <w:pPr>
        <w:rPr>
          <w:rStyle w:val="Hyperlink"/>
          <w:rFonts w:ascii="Cambria" w:eastAsia="Cambria" w:hAnsi="Montserrat" w:cs="Cambria"/>
          <w:color w:val="444444"/>
          <w:u w:val="none"/>
        </w:rPr>
      </w:pPr>
    </w:p>
    <w:p w:rsidR="00F71F1A" w:rsidRDefault="00F71F1A">
      <w:pPr>
        <w:rPr>
          <w:rStyle w:val="Hyperlink"/>
          <w:rFonts w:ascii="Cambria" w:eastAsia="Cambria" w:hAnsi="Montserrat" w:cs="Cambria"/>
          <w:color w:val="444444"/>
          <w:u w:val="none"/>
        </w:rPr>
      </w:pPr>
    </w:p>
    <w:p w:rsidR="00F71F1A" w:rsidRDefault="00F71F1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jc w:val="both"/>
        <w:rPr>
          <w:rFonts w:ascii="Cambria" w:eastAsia="Cambria" w:hAnsi="Proxima Nova Light" w:cs="Cambria"/>
          <w:b/>
          <w:bCs/>
          <w:color w:val="595959"/>
        </w:rPr>
      </w:pPr>
    </w:p>
    <w:sectPr w:rsidR="00F71F1A">
      <w:headerReference w:type="default" r:id="rId21"/>
      <w:footerReference w:type="default" r:id="rId22"/>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1CB9" w:rsidRDefault="00AA1CB9">
      <w:r>
        <w:separator/>
      </w:r>
    </w:p>
  </w:endnote>
  <w:endnote w:type="continuationSeparator" w:id="0">
    <w:p w:rsidR="00AA1CB9" w:rsidRDefault="00AA1C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altName w:val="Cambria"/>
    <w:panose1 w:val="02040503050406030204"/>
    <w:charset w:val="00"/>
    <w:family w:val="roman"/>
    <w:pitch w:val="variable"/>
    <w:sig w:usb0="E00002FF" w:usb1="400004FF" w:usb2="00000000" w:usb3="00000000" w:csb0="0000019F" w:csb1="00000000"/>
  </w:font>
  <w:font w:name="Proxima Nova Light">
    <w:altName w:val="Candara"/>
    <w:charset w:val="00"/>
    <w:family w:val="auto"/>
    <w:pitch w:val="variable"/>
    <w:sig w:usb0="00000001" w:usb1="5000E0FB" w:usb2="00000000" w:usb3="00000000" w:csb0="0000019F" w:csb1="00000000"/>
  </w:font>
  <w:font w:name="Montserrat">
    <w:altName w:val="Montserrat"/>
    <w:panose1 w:val="020005050000000200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43" w:usb2="00000009" w:usb3="00000000" w:csb0="000001FF" w:csb1="00000000"/>
  </w:font>
  <w:font w:name="Proxima Nova Bold">
    <w:altName w:val="Candara"/>
    <w:charset w:val="00"/>
    <w:family w:val="auto"/>
    <w:pitch w:val="variable"/>
    <w:sig w:usb0="00000001" w:usb1="5000E0F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F1A" w:rsidRDefault="00F71F1A">
    <w:pPr>
      <w:pStyle w:val="Footer"/>
    </w:pPr>
  </w:p>
  <w:p w:rsidR="00F71F1A" w:rsidRDefault="00F71F1A">
    <w:pPr>
      <w:pStyle w:val="Footer"/>
    </w:pPr>
  </w:p>
  <w:p w:rsidR="00F71F1A" w:rsidRDefault="00F71F1A">
    <w:pPr>
      <w:pStyle w:val="Footer"/>
    </w:pPr>
  </w:p>
  <w:p w:rsidR="00F71F1A" w:rsidRDefault="00F71F1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1CB9" w:rsidRDefault="00AA1CB9">
      <w:r>
        <w:separator/>
      </w:r>
    </w:p>
  </w:footnote>
  <w:footnote w:type="continuationSeparator" w:id="0">
    <w:p w:rsidR="00AA1CB9" w:rsidRDefault="00AA1CB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F1A" w:rsidRDefault="00AA1CB9">
    <w:pPr>
      <w:pStyle w:val="Header"/>
      <w:jc w:val="center"/>
      <w:rPr>
        <w:rFonts w:ascii="Proxima Nova Light" w:hAnsi="Proxima Nova Light"/>
        <w:sz w:val="50"/>
      </w:rPr>
    </w:pPr>
    <w:r>
      <w:rPr>
        <w:rFonts w:ascii="Proxima Nova Light" w:hAnsi="Proxima Nova Light"/>
        <w:noProof/>
      </w:rPr>
      <w:drawing>
        <wp:anchor distT="0" distB="0" distL="114300" distR="114300" simplePos="0" relativeHeight="2" behindDoc="1" locked="0" layoutInCell="1" allowOverlap="1">
          <wp:simplePos x="0" y="0"/>
          <wp:positionH relativeFrom="margin">
            <wp:align>left</wp:align>
          </wp:positionH>
          <wp:positionV relativeFrom="paragraph">
            <wp:posOffset>188595</wp:posOffset>
          </wp:positionV>
          <wp:extent cx="781050" cy="781050"/>
          <wp:effectExtent l="0" t="0" r="0" b="0"/>
          <wp:wrapTight wrapText="bothSides">
            <wp:wrapPolygon edited="0">
              <wp:start x="0" y="0"/>
              <wp:lineTo x="0" y="21073"/>
              <wp:lineTo x="21073" y="21073"/>
              <wp:lineTo x="21073" y="0"/>
              <wp:lineTo x="0" y="0"/>
            </wp:wrapPolygon>
          </wp:wrapTight>
          <wp:docPr id="4097"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1" cstate="print"/>
                  <a:src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Pr>
        <w:rFonts w:ascii="Proxima Nova Light" w:hAnsi="Proxima Nova Light"/>
        <w:sz w:val="50"/>
      </w:rPr>
      <w:t xml:space="preserve">SkyHeights Academy WEB OFFICE DOCUMENTATION </w:t>
    </w:r>
  </w:p>
  <w:p w:rsidR="00F71F1A" w:rsidRDefault="00AA1CB9">
    <w:pPr>
      <w:pStyle w:val="Header"/>
      <w:jc w:val="center"/>
      <w:rPr>
        <w:rFonts w:ascii="Proxima Nova Light" w:hAnsi="Proxima Nova Light"/>
        <w:sz w:val="20"/>
      </w:rPr>
    </w:pPr>
    <w:r>
      <w:rPr>
        <w:rFonts w:ascii="Proxima Nova Light" w:hAnsi="Proxima Nova Light"/>
        <w:sz w:val="20"/>
      </w:rPr>
      <w:t>(MASTER ACCOUNT)</w:t>
    </w:r>
  </w:p>
  <w:p w:rsidR="00F71F1A" w:rsidRDefault="00AA1CB9">
    <w:pPr>
      <w:pStyle w:val="Header"/>
      <w:jc w:val="center"/>
      <w:rPr>
        <w:rFonts w:ascii="Proxima Nova Light" w:hAnsi="Proxima Nova Light"/>
        <w:sz w:val="50"/>
      </w:rPr>
    </w:pPr>
    <w:r>
      <w:rPr>
        <w:rFonts w:ascii="Proxima Nova Light" w:hAnsi="Proxima Nova Light"/>
        <w:sz w:val="50"/>
      </w:rPr>
      <w:t xml:space="preserve">By </w:t>
    </w:r>
    <w:hyperlink r:id="rId2" w:tgtFrame="_top" w:history="1">
      <w:proofErr w:type="spellStart"/>
      <w:r>
        <w:rPr>
          <w:rStyle w:val="Hyperlink"/>
          <w:rFonts w:ascii="Proxima Nova Light" w:hAnsi="Proxima Nova Light"/>
          <w:sz w:val="50"/>
        </w:rPr>
        <w:t>Mckodev</w:t>
      </w:r>
      <w:proofErr w:type="spellEnd"/>
    </w:hyperlink>
  </w:p>
  <w:p w:rsidR="00F71F1A" w:rsidRDefault="00F71F1A">
    <w:pPr>
      <w:pStyle w:val="Header"/>
      <w:rPr>
        <w:rFonts w:ascii="Proxima Nova Bold" w:hAnsi="Proxima Nova Bold"/>
        <w:sz w:val="5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C4243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1D2FB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0000003"/>
    <w:multiLevelType w:val="hybridMultilevel"/>
    <w:tmpl w:val="422C26F8"/>
    <w:lvl w:ilvl="0" w:tplc="0D34CE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5DCCCD9E"/>
    <w:lvl w:ilvl="0" w:tplc="5194F666">
      <w:start w:val="1"/>
      <w:numFmt w:val="lowerRoman"/>
      <w:lvlText w:val="%1."/>
      <w:lvlJc w:val="left"/>
      <w:pPr>
        <w:ind w:left="0" w:firstLine="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0000005"/>
    <w:multiLevelType w:val="multilevel"/>
    <w:tmpl w:val="0D6C51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6"/>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C6F069AC"/>
    <w:lvl w:ilvl="0" w:tplc="0409000F">
      <w:start w:val="1"/>
      <w:numFmt w:val="decimal"/>
      <w:lvlText w:val="%1."/>
      <w:lvlJc w:val="left"/>
      <w:pPr>
        <w:ind w:left="-360" w:hanging="360"/>
      </w:p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00000008"/>
    <w:multiLevelType w:val="hybridMultilevel"/>
    <w:tmpl w:val="4A68F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0000009"/>
    <w:multiLevelType w:val="multilevel"/>
    <w:tmpl w:val="DB0E380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A"/>
    <w:multiLevelType w:val="hybridMultilevel"/>
    <w:tmpl w:val="0000000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02908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6E0C1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000000D"/>
    <w:multiLevelType w:val="hybridMultilevel"/>
    <w:tmpl w:val="3BDCC502"/>
    <w:lvl w:ilvl="0" w:tplc="5194F666">
      <w:start w:val="1"/>
      <w:numFmt w:val="lowerRoman"/>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E"/>
    <w:multiLevelType w:val="hybridMultilevel"/>
    <w:tmpl w:val="866C3FCA"/>
    <w:lvl w:ilvl="0" w:tplc="0D34CEBC">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000000F"/>
    <w:multiLevelType w:val="hybridMultilevel"/>
    <w:tmpl w:val="21F4D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A5D449F"/>
    <w:multiLevelType w:val="hybridMultilevel"/>
    <w:tmpl w:val="6FC09B8A"/>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A1D7912"/>
    <w:multiLevelType w:val="hybridMultilevel"/>
    <w:tmpl w:val="FD345ED8"/>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81D1887"/>
    <w:multiLevelType w:val="hybridMultilevel"/>
    <w:tmpl w:val="579EC4AA"/>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B940DDF"/>
    <w:multiLevelType w:val="hybridMultilevel"/>
    <w:tmpl w:val="C44C177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97E383D"/>
    <w:multiLevelType w:val="hybridMultilevel"/>
    <w:tmpl w:val="8B62A656"/>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15BF6"/>
    <w:multiLevelType w:val="hybridMultilevel"/>
    <w:tmpl w:val="5718BB10"/>
    <w:lvl w:ilvl="0" w:tplc="0203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12"/>
  </w:num>
  <w:num w:numId="5">
    <w:abstractNumId w:val="15"/>
  </w:num>
  <w:num w:numId="6">
    <w:abstractNumId w:val="3"/>
  </w:num>
  <w:num w:numId="7">
    <w:abstractNumId w:val="7"/>
  </w:num>
  <w:num w:numId="8">
    <w:abstractNumId w:val="4"/>
  </w:num>
  <w:num w:numId="9">
    <w:abstractNumId w:val="5"/>
  </w:num>
  <w:num w:numId="10">
    <w:abstractNumId w:val="11"/>
  </w:num>
  <w:num w:numId="11">
    <w:abstractNumId w:val="13"/>
  </w:num>
  <w:num w:numId="12">
    <w:abstractNumId w:val="8"/>
  </w:num>
  <w:num w:numId="13">
    <w:abstractNumId w:val="10"/>
  </w:num>
  <w:num w:numId="14">
    <w:abstractNumId w:val="6"/>
  </w:num>
  <w:num w:numId="15">
    <w:abstractNumId w:val="2"/>
  </w:num>
  <w:num w:numId="16">
    <w:abstractNumId w:val="9"/>
  </w:num>
  <w:num w:numId="17">
    <w:abstractNumId w:val="21"/>
  </w:num>
  <w:num w:numId="18">
    <w:abstractNumId w:val="19"/>
  </w:num>
  <w:num w:numId="19">
    <w:abstractNumId w:val="17"/>
  </w:num>
  <w:num w:numId="20">
    <w:abstractNumId w:val="20"/>
  </w:num>
  <w:num w:numId="21">
    <w:abstractNumId w:val="1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1F1A"/>
    <w:rsid w:val="00740FBB"/>
    <w:rsid w:val="00AA1CB9"/>
    <w:rsid w:val="00D75F03"/>
    <w:rsid w:val="00F71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36DDB1-EBA4-4C4A-8656-57AEED26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eastAsia="SimSun"/>
      <w:sz w:val="24"/>
      <w:szCs w:val="24"/>
    </w:rPr>
  </w:style>
  <w:style w:type="paragraph" w:styleId="Heading2">
    <w:name w:val="heading 2"/>
    <w:basedOn w:val="Normal"/>
    <w:link w:val="Heading2Char"/>
    <w:uiPriority w:val="9"/>
    <w:qFormat/>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Pr>
      <w:rFonts w:eastAsia="SimSu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rPr>
      <w:rFonts w:eastAsia="SimSun"/>
      <w:sz w:val="24"/>
      <w:szCs w:val="24"/>
    </w:rPr>
  </w:style>
  <w:style w:type="character" w:styleId="Hyperlink">
    <w:name w:val="Hyperlink"/>
    <w:basedOn w:val="DefaultParagraphFont"/>
    <w:uiPriority w:val="99"/>
    <w:rPr>
      <w:color w:val="0563C1"/>
      <w:u w:val="single"/>
    </w:rPr>
  </w:style>
  <w:style w:type="character" w:customStyle="1" w:styleId="qlinkcontainer">
    <w:name w:val="qlink_container"/>
    <w:basedOn w:val="DefaultParagraphFont"/>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rPr>
      <w:color w:val="954F72"/>
      <w:u w:val="single"/>
    </w:rPr>
  </w:style>
  <w:style w:type="character" w:styleId="Strong">
    <w:name w:val="Strong"/>
    <w:basedOn w:val="DefaultParagraphFont"/>
    <w:uiPriority w:val="22"/>
    <w:qFormat/>
    <w:rPr>
      <w:b/>
      <w:bCs/>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rPr>
  </w:style>
  <w:style w:type="paragraph" w:styleId="NormalWeb">
    <w:name w:val="Normal (Web)"/>
    <w:basedOn w:val="Normal"/>
    <w:uiPriority w:val="9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skyheights-academy.com/addNews" TargetMode="External"/><Relationship Id="rId13" Type="http://schemas.openxmlformats.org/officeDocument/2006/relationships/hyperlink" Target="https://skyheights-academy.com/viewApplication" TargetMode="External"/><Relationship Id="rId18" Type="http://schemas.openxmlformats.org/officeDocument/2006/relationships/hyperlink" Target="https://skyheights-academy.com/lo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skyheights-academy.com/admin" TargetMode="External"/><Relationship Id="rId12" Type="http://schemas.openxmlformats.org/officeDocument/2006/relationships/hyperlink" Target="https://skyheights-academy.com/manageEvent" TargetMode="External"/><Relationship Id="rId17" Type="http://schemas.openxmlformats.org/officeDocument/2006/relationships/hyperlink" Target="https://skyheights-academy.com/viewUsers" TargetMode="External"/><Relationship Id="rId2" Type="http://schemas.openxmlformats.org/officeDocument/2006/relationships/styles" Target="styles.xml"/><Relationship Id="rId16" Type="http://schemas.openxmlformats.org/officeDocument/2006/relationships/hyperlink" Target="https://skyheights-academy.com/manageAbout" TargetMode="External"/><Relationship Id="rId20" Type="http://schemas.openxmlformats.org/officeDocument/2006/relationships/hyperlink" Target="https://sktheights-academy.com/adm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kyheights-academy.com/manageExpression"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kyheights-academy.com/manageTestimony" TargetMode="External"/><Relationship Id="rId23" Type="http://schemas.openxmlformats.org/officeDocument/2006/relationships/fontTable" Target="fontTable.xml"/><Relationship Id="rId10" Type="http://schemas.openxmlformats.org/officeDocument/2006/relationships/hyperlink" Target="https://skyheights-academy.com/manageNews" TargetMode="External"/><Relationship Id="rId19" Type="http://schemas.openxmlformats.org/officeDocument/2006/relationships/hyperlink" Target="https://skyheights-academy.com/logout" TargetMode="External"/><Relationship Id="rId4" Type="http://schemas.openxmlformats.org/officeDocument/2006/relationships/webSettings" Target="webSettings.xml"/><Relationship Id="rId9" Type="http://schemas.openxmlformats.org/officeDocument/2006/relationships/hyperlink" Target="https://skyheights-academy.com/addEvent" TargetMode="External"/><Relationship Id="rId14" Type="http://schemas.openxmlformats.org/officeDocument/2006/relationships/hyperlink" Target="https://skyheights-academy.com/manageViews"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mckodev.com.n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1675</Words>
  <Characters>9553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banji akole</dc:creator>
  <cp:lastModifiedBy>banji akole</cp:lastModifiedBy>
  <cp:revision>15</cp:revision>
  <cp:lastPrinted>2018-08-11T02:12:00Z</cp:lastPrinted>
  <dcterms:created xsi:type="dcterms:W3CDTF">2018-08-10T05:58:00Z</dcterms:created>
  <dcterms:modified xsi:type="dcterms:W3CDTF">2018-08-11T02:14:00Z</dcterms:modified>
</cp:coreProperties>
</file>